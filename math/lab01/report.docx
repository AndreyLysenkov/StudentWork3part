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5B788A">
        <w:trPr>
          <w:trHeight w:val="2032"/>
        </w:trPr>
        <w:tc>
          <w:tcPr>
            <w:tcW w:w="1701" w:type="dxa"/>
          </w:tcPr>
          <w:p w:rsidR="005B788A" w:rsidRDefault="002F44EE">
            <w:pPr>
              <w:snapToGrid w:val="0"/>
              <w:ind w:firstLine="225"/>
              <w:jc w:val="center"/>
            </w:pPr>
            <w:r>
              <w:rPr>
                <w:noProof/>
                <w:lang w:eastAsia="ru-RU"/>
              </w:rPr>
              <w:pict>
                <v:shape id="Рисунок 2" o:spid="_x0000_s1026" type="#_x0000_t75" style="position:absolute;left:0;text-align:left;margin-left:3.3pt;margin-top:8.55pt;width:67.7pt;height:74.15pt;z-index:1;visibility:visible;mso-wrap-distance-left:9.05pt;mso-wrap-distance-right:9.05pt;mso-position-horizontal-relative:margin" filled="t">
                  <v:imagedata r:id="rId7" o:title="" blacklevel="1966f"/>
                  <w10:wrap anchorx="margin"/>
                </v:shape>
              </w:pict>
            </w:r>
          </w:p>
        </w:tc>
        <w:tc>
          <w:tcPr>
            <w:tcW w:w="8222" w:type="dxa"/>
          </w:tcPr>
          <w:p w:rsidR="005B788A" w:rsidRDefault="005B788A">
            <w:pPr>
              <w:pStyle w:val="10"/>
              <w:rPr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5B788A" w:rsidRDefault="005B788A">
            <w:pPr>
              <w:pStyle w:val="10"/>
              <w:rPr>
                <w:b/>
                <w:sz w:val="28"/>
              </w:rPr>
            </w:pPr>
            <w:r>
              <w:rPr>
                <w:sz w:val="24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5B788A" w:rsidRDefault="005B788A">
            <w:pPr>
              <w:pStyle w:val="1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5B788A" w:rsidRDefault="005B788A">
            <w:pPr>
              <w:snapToGrid w:val="0"/>
              <w:jc w:val="center"/>
            </w:pPr>
            <w:r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5B788A" w:rsidRDefault="005B788A"/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5B788A">
        <w:tc>
          <w:tcPr>
            <w:tcW w:w="2235" w:type="dxa"/>
          </w:tcPr>
          <w:p w:rsidR="005B788A" w:rsidRDefault="005B788A"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5B788A" w:rsidRDefault="005B788A">
            <w:r>
              <w:rPr>
                <w:sz w:val="28"/>
                <w:szCs w:val="28"/>
              </w:rPr>
              <w:t>"Фундаментальные науки"</w:t>
            </w:r>
          </w:p>
        </w:tc>
      </w:tr>
      <w:tr w:rsidR="005B788A">
        <w:tc>
          <w:tcPr>
            <w:tcW w:w="2235" w:type="dxa"/>
          </w:tcPr>
          <w:p w:rsidR="005B788A" w:rsidRDefault="005B788A">
            <w:r>
              <w:rPr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5B788A" w:rsidRDefault="005B788A">
            <w:r>
              <w:rPr>
                <w:spacing w:val="-6"/>
                <w:sz w:val="28"/>
                <w:szCs w:val="28"/>
              </w:rPr>
              <w:t>"</w:t>
            </w:r>
            <w:r>
              <w:rPr>
                <w:spacing w:val="-7"/>
                <w:sz w:val="28"/>
                <w:szCs w:val="28"/>
              </w:rPr>
              <w:t>Высшая математика</w:t>
            </w:r>
            <w:r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pStyle w:val="5"/>
        <w:keepLines w:val="0"/>
        <w:numPr>
          <w:ilvl w:val="4"/>
          <w:numId w:val="2"/>
        </w:numPr>
        <w:tabs>
          <w:tab w:val="left" w:pos="1701"/>
        </w:tabs>
        <w:spacing w:before="0"/>
        <w:ind w:left="0" w:firstLine="0"/>
        <w:jc w:val="center"/>
        <w:rPr>
          <w:spacing w:val="-6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5B788A" w:rsidRDefault="005B788A">
      <w:pPr>
        <w:jc w:val="center"/>
        <w:rPr>
          <w:spacing w:val="-6"/>
          <w:sz w:val="28"/>
          <w:szCs w:val="28"/>
        </w:rPr>
      </w:pPr>
    </w:p>
    <w:p w:rsidR="005B788A" w:rsidRDefault="005B788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О Т Ч Е Т</w:t>
      </w:r>
    </w:p>
    <w:p w:rsidR="005B788A" w:rsidRDefault="005B788A">
      <w:pPr>
        <w:jc w:val="center"/>
        <w:rPr>
          <w:b/>
          <w:sz w:val="28"/>
          <w:szCs w:val="28"/>
        </w:rPr>
      </w:pPr>
    </w:p>
    <w:p w:rsidR="005B788A" w:rsidRDefault="005B788A">
      <w:pPr>
        <w:pStyle w:val="a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 РАБОТА №1</w:t>
      </w:r>
    </w:p>
    <w:p w:rsidR="007D398C" w:rsidRPr="007D398C" w:rsidRDefault="007D398C">
      <w:pPr>
        <w:pStyle w:val="a0"/>
        <w:spacing w:after="0"/>
        <w:jc w:val="center"/>
        <w:rPr>
          <w:spacing w:val="-9"/>
          <w:sz w:val="28"/>
          <w:szCs w:val="28"/>
        </w:rPr>
      </w:pPr>
      <w:r>
        <w:rPr>
          <w:sz w:val="28"/>
          <w:szCs w:val="28"/>
        </w:rPr>
        <w:t>Вариант №9</w:t>
      </w:r>
      <w:bookmarkStart w:id="0" w:name="_GoBack"/>
      <w:bookmarkEnd w:id="0"/>
    </w:p>
    <w:p w:rsidR="005B788A" w:rsidRDefault="005B788A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5B788A">
        <w:tc>
          <w:tcPr>
            <w:tcW w:w="2518" w:type="dxa"/>
            <w:gridSpan w:val="2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6980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"Дискретная математика"</w:t>
            </w:r>
          </w:p>
        </w:tc>
      </w:tr>
      <w:tr w:rsidR="005B788A">
        <w:tc>
          <w:tcPr>
            <w:tcW w:w="1908" w:type="dxa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590" w:type="dxa"/>
            <w:gridSpan w:val="2"/>
          </w:tcPr>
          <w:p w:rsidR="005B788A" w:rsidRDefault="005B788A">
            <w:pPr>
              <w:autoSpaceDE w:val="0"/>
            </w:pPr>
            <w:r>
              <w:rPr>
                <w:sz w:val="28"/>
                <w:szCs w:val="28"/>
              </w:rPr>
              <w:t>"Операции над множествами"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Выполнил: студент гр. ИТД.Б-31</w:t>
            </w:r>
          </w:p>
        </w:tc>
        <w:tc>
          <w:tcPr>
            <w:tcW w:w="4786" w:type="dxa"/>
          </w:tcPr>
          <w:p w:rsidR="005B788A" w:rsidRDefault="00E94CB9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Лысенков </w:t>
            </w:r>
            <w:r w:rsidR="005B788A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Е.</w:t>
            </w:r>
            <w:r w:rsidR="005B788A">
              <w:rPr>
                <w:sz w:val="28"/>
                <w:szCs w:val="28"/>
              </w:rPr>
              <w:t xml:space="preserve">   _______________</w:t>
            </w:r>
          </w:p>
          <w:p w:rsidR="005B788A" w:rsidRDefault="005B788A">
            <w:pPr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Булычев В.А.   _______________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5B788A">
        <w:tc>
          <w:tcPr>
            <w:tcW w:w="5778" w:type="dxa"/>
            <w:gridSpan w:val="2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Количество рейтинговых баллов</w:t>
            </w: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>
            <w:pPr>
              <w:snapToGrid w:val="0"/>
              <w:jc w:val="center"/>
            </w:pPr>
          </w:p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jc w:val="center"/>
            </w:pP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jc w:val="center"/>
        <w:rPr>
          <w:sz w:val="28"/>
          <w:szCs w:val="28"/>
        </w:rPr>
      </w:pPr>
    </w:p>
    <w:p w:rsidR="005B788A" w:rsidRDefault="005B788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Калуга,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</w:t>
      </w:r>
    </w:p>
    <w:p w:rsidR="005B788A" w:rsidRDefault="005B788A" w:rsidP="004445C8">
      <w:pPr>
        <w:pageBreakBefore/>
        <w:autoSpaceDE w:val="0"/>
        <w:rPr>
          <w:b/>
          <w:bCs/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</w:p>
    <w:p w:rsidR="005B788A" w:rsidRDefault="005B788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Реализация основных операций над множествами (пересечение, объединение, разность, симметрическая разность, дополнение), заданных в виде характеристических функций.</w:t>
      </w: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5B788A" w:rsidRDefault="005B78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универсального множества используется множество заглавных букв латинского алфавита (26 букв). 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Прочитать из файла «data.txt» два бинарных массива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задающих множества A и B для вашего варианта, и напечатать соответствующие им множества букв.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оператор цикла, арифметические операции и условный оператор, получить бинарные массивы, соответствующие пересечению, объединению, разностям, симметрической разности и дополнениям множеств A и B.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каждом из перечисленных случаев напечатать соответствующие множества букв и найти их мощность.</w:t>
      </w:r>
    </w:p>
    <w:p w:rsidR="005B788A" w:rsidRDefault="005B788A">
      <w:pPr>
        <w:jc w:val="both"/>
        <w:rPr>
          <w:sz w:val="28"/>
          <w:szCs w:val="28"/>
        </w:rPr>
      </w:pPr>
    </w:p>
    <w:p w:rsidR="005B788A" w:rsidRDefault="005B788A">
      <w:pPr>
        <w:jc w:val="both"/>
        <w:rPr>
          <w:b/>
          <w:i/>
        </w:rPr>
      </w:pPr>
      <w:r>
        <w:rPr>
          <w:b/>
          <w:sz w:val="28"/>
          <w:szCs w:val="28"/>
        </w:rPr>
        <w:t>Теоретическая часть:</w:t>
      </w:r>
    </w:p>
    <w:p w:rsidR="005B788A" w:rsidRDefault="005B788A">
      <w:pPr>
        <w:autoSpaceDE w:val="0"/>
        <w:jc w:val="both"/>
      </w:pPr>
      <w:r w:rsidRPr="47875D90">
        <w:rPr>
          <w:b/>
          <w:bCs/>
          <w:i/>
          <w:iCs/>
        </w:rPr>
        <w:t>1. Укажите, каким образом множество задаётся в виде бинарного массива.</w:t>
      </w:r>
    </w:p>
    <w:p w:rsidR="005B788A" w:rsidRPr="005543E9" w:rsidRDefault="005B788A" w:rsidP="005543E9">
      <w:pPr>
        <w:autoSpaceDE w:val="0"/>
        <w:rPr>
          <w:b/>
          <w:i/>
        </w:rPr>
      </w:pPr>
      <w:r w:rsidRPr="005543E9">
        <w:t>а</w:t>
      </w:r>
      <w:r w:rsidRPr="005543E9">
        <w:rPr>
          <w:vertAlign w:val="subscript"/>
          <w:lang w:val="en-US"/>
        </w:rPr>
        <w:t>i</w:t>
      </w:r>
      <w:r w:rsidRPr="005543E9">
        <w:t xml:space="preserve"> элемент массива соответствует </w:t>
      </w:r>
      <w:r w:rsidRPr="005543E9">
        <w:rPr>
          <w:lang w:val="en-US"/>
        </w:rPr>
        <w:t>i</w:t>
      </w:r>
      <w:r w:rsidRPr="005543E9">
        <w:t>-тому элементу алфавита, при этом, если</w:t>
      </w:r>
      <w:r w:rsidRPr="005543E9">
        <w:rPr>
          <w:rFonts w:ascii="Cambria Math" w:hAnsi="Cambria Math"/>
        </w:rPr>
        <w:t>𝑎</w:t>
      </w:r>
      <w:r w:rsidRPr="005543E9">
        <w:rPr>
          <w:vertAlign w:val="subscript"/>
          <w:lang w:val="en-US"/>
        </w:rPr>
        <w:t>i</w:t>
      </w:r>
      <w:r w:rsidRPr="005543E9">
        <w:t xml:space="preserve"> = 1,то этот элемент алфавита присутствует в множестве, а если </w:t>
      </w:r>
      <w:r w:rsidRPr="005543E9">
        <w:rPr>
          <w:rFonts w:ascii="Cambria Math" w:hAnsi="Cambria Math"/>
        </w:rPr>
        <w:t>𝑎</w:t>
      </w:r>
      <w:r w:rsidRPr="005543E9">
        <w:rPr>
          <w:vertAlign w:val="subscript"/>
          <w:lang w:val="en-US"/>
        </w:rPr>
        <w:t>i</w:t>
      </w:r>
      <w:r w:rsidRPr="005543E9">
        <w:t xml:space="preserve">= 0, то нет. </w:t>
      </w:r>
    </w:p>
    <w:p w:rsidR="005B788A" w:rsidRPr="005543E9" w:rsidRDefault="005B788A" w:rsidP="005543E9">
      <w:pPr>
        <w:autoSpaceDE w:val="0"/>
        <w:rPr>
          <w:b/>
          <w:i/>
        </w:rPr>
      </w:pPr>
      <w:r w:rsidRPr="47875D90">
        <w:rPr>
          <w:b/>
          <w:bCs/>
          <w:i/>
          <w:iCs/>
        </w:rPr>
        <w:t>2. Дайте определения пересечения, объединения, разности, симметрической разности и дополнения множеств.</w:t>
      </w:r>
    </w:p>
    <w:p w:rsidR="005B788A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Пересечением множеств А и В называется такое множество С, каждый элемент которого одновременно принадлежит множествам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</w:rPr>
        <w:t>𝐴</w:t>
      </w:r>
      <w:r>
        <w:rPr>
          <w:sz w:val="20"/>
          <w:szCs w:val="20"/>
        </w:rPr>
        <w:t>∩</w:t>
      </w:r>
      <w:r>
        <w:rPr>
          <w:rFonts w:ascii="Cambria Math" w:hAnsi="Cambria Math" w:cs="Cambria Math"/>
          <w:sz w:val="20"/>
          <w:szCs w:val="20"/>
        </w:rPr>
        <w:t>𝐵⇔</w:t>
      </w:r>
      <w:r w:rsidRPr="004445C8">
        <w:rPr>
          <w:rFonts w:ascii="Cambria Math" w:hAnsi="Cambria Math" w:cs="Cambria Math"/>
          <w:sz w:val="20"/>
          <w:szCs w:val="20"/>
        </w:rPr>
        <w:t>{</w:t>
      </w:r>
      <w:r>
        <w:rPr>
          <w:rFonts w:ascii="Cambria Math" w:hAnsi="Cambria Math" w:cs="Cambria Math"/>
          <w:sz w:val="20"/>
          <w:szCs w:val="20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</w:rPr>
        <w:t>𝑥∈𝐴</w:t>
      </w:r>
      <w:r w:rsidRPr="004445C8">
        <w:rPr>
          <w:rFonts w:ascii="Cambria Math" w:hAnsi="Cambria Math" w:cs="Cambria Math"/>
          <w:sz w:val="20"/>
          <w:szCs w:val="20"/>
        </w:rPr>
        <w:t>&amp;</w:t>
      </w:r>
      <w:r>
        <w:rPr>
          <w:rFonts w:ascii="Cambria Math" w:hAnsi="Cambria Math" w:cs="Cambria Math"/>
          <w:sz w:val="20"/>
          <w:szCs w:val="20"/>
        </w:rPr>
        <w:t>𝑥∈𝐵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Pr="005543E9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Объединением множеств А и В называется такое множество С, каждый элемент которого принадлежит хотя бы одному из множеств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>∪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 w:rsidRPr="004445C8">
        <w:rPr>
          <w:rFonts w:ascii="Cambria Math" w:hAnsi="Cambria Math" w:cs="Cambria Math"/>
          <w:sz w:val="20"/>
          <w:szCs w:val="20"/>
        </w:rPr>
        <w:t>⇔{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 xml:space="preserve"> ∨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Pr="005543E9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Разностью множеств А и В называется такое множество С, каждый элемент которого принадлежит множеству А и не принадлежит множеству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  <w:lang w:val="en-US"/>
        </w:rPr>
        <w:t>𝐴</w:t>
      </w:r>
      <w:r>
        <w:rPr>
          <w:rFonts w:ascii="Cambria Math" w:hAnsi="Cambria Math" w:cs="Cambria Math"/>
          <w:sz w:val="20"/>
          <w:szCs w:val="20"/>
        </w:rPr>
        <w:t>∖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>
        <w:rPr>
          <w:rFonts w:ascii="Cambria Math" w:hAnsi="Cambria Math" w:cs="Cambria Math"/>
          <w:sz w:val="20"/>
          <w:szCs w:val="20"/>
        </w:rPr>
        <w:t>⇔{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>
        <w:rPr>
          <w:rFonts w:ascii="Cambria Math" w:hAnsi="Cambria Math" w:cs="Cambria Math"/>
          <w:sz w:val="20"/>
          <w:szCs w:val="20"/>
        </w:rPr>
        <w:t>&amp;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>∉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>
        <w:rPr>
          <w:rFonts w:ascii="Cambria Math" w:hAnsi="Cambria Math" w:cs="Cambria Math"/>
          <w:sz w:val="20"/>
          <w:szCs w:val="20"/>
        </w:rPr>
        <w:t>}</w:t>
      </w:r>
    </w:p>
    <w:p w:rsidR="005B788A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Симметрической разностью множеств А и В называется такое множество С, каждый элемент которого принадлежит только одному из множеств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</w:rPr>
        <w:t>𝐴𝛥𝐵⇔{𝑥| 𝑥∈𝐴&amp;𝑥∉𝐵∨ 𝑥∈𝐵&amp;𝑥∉𝐴}</w:t>
      </w:r>
    </w:p>
    <w:p w:rsidR="005B788A" w:rsidRPr="005543E9" w:rsidRDefault="005B788A">
      <w:pPr>
        <w:autoSpaceDE w:val="0"/>
        <w:rPr>
          <w:sz w:val="20"/>
          <w:szCs w:val="20"/>
        </w:rPr>
      </w:pPr>
      <w:r>
        <w:t>Дополнением множества А является такое множество В, каждый элемент которого принадлежит некоторому универсуму, содержащему множество А, но не принадлежит самому множеству А.</w:t>
      </w:r>
    </w:p>
    <w:p w:rsidR="005B788A" w:rsidRDefault="005B788A">
      <w:pPr>
        <w:autoSpaceDE w:val="0"/>
      </w:pPr>
      <w:r>
        <w:rPr>
          <w:rFonts w:ascii="Tahoma" w:hAnsi="Tahoma" w:cs="Tahoma"/>
          <w:sz w:val="20"/>
          <w:szCs w:val="20"/>
          <w:lang w:val="en-US"/>
        </w:rPr>
        <w:t>Ᾱ</w:t>
      </w:r>
      <w:r w:rsidRPr="004445C8">
        <w:rPr>
          <w:rFonts w:ascii="Cambria Math" w:hAnsi="Cambria Math" w:cs="Cambria Math"/>
          <w:sz w:val="20"/>
          <w:szCs w:val="20"/>
        </w:rPr>
        <w:t>⇔{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|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∉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Default="005B788A">
      <w:pPr>
        <w:autoSpaceDE w:val="0"/>
        <w:jc w:val="both"/>
      </w:pPr>
    </w:p>
    <w:p w:rsidR="005B788A" w:rsidRDefault="005B788A">
      <w:pPr>
        <w:autoSpaceDE w:val="0"/>
        <w:jc w:val="both"/>
      </w:pPr>
      <w:r w:rsidRPr="47875D90">
        <w:rPr>
          <w:b/>
          <w:bCs/>
          <w:i/>
          <w:iCs/>
        </w:rPr>
        <w:t>3. Что называется мощностью конечного множества?</w:t>
      </w:r>
    </w:p>
    <w:p w:rsidR="005B788A" w:rsidRPr="005543E9" w:rsidRDefault="005B788A">
      <w:pPr>
        <w:autoSpaceDE w:val="0"/>
        <w:jc w:val="both"/>
      </w:pPr>
      <w:r>
        <w:t>Количество элементов конечного множества А называется его мощностью.</w:t>
      </w:r>
    </w:p>
    <w:p w:rsidR="004445C8" w:rsidRDefault="004445C8">
      <w:pPr>
        <w:autoSpaceDE w:val="0"/>
        <w:jc w:val="both"/>
        <w:rPr>
          <w:b/>
          <w:bCs/>
          <w:color w:val="000000"/>
          <w:sz w:val="28"/>
          <w:szCs w:val="28"/>
        </w:rPr>
      </w:pPr>
    </w:p>
    <w:p w:rsidR="004445C8" w:rsidRDefault="004445C8">
      <w:pPr>
        <w:autoSpaceDE w:val="0"/>
        <w:jc w:val="both"/>
        <w:rPr>
          <w:b/>
          <w:bCs/>
          <w:color w:val="000000"/>
          <w:sz w:val="28"/>
          <w:szCs w:val="28"/>
        </w:rPr>
      </w:pPr>
    </w:p>
    <w:p w:rsidR="005B788A" w:rsidRPr="006D68F7" w:rsidRDefault="005B788A">
      <w:pPr>
        <w:autoSpaceDE w:val="0"/>
        <w:jc w:val="both"/>
      </w:pPr>
      <w:r w:rsidRPr="47875D90">
        <w:rPr>
          <w:b/>
          <w:bCs/>
          <w:color w:val="000000"/>
          <w:sz w:val="28"/>
          <w:szCs w:val="28"/>
        </w:rPr>
        <w:lastRenderedPageBreak/>
        <w:t>Текст программы:</w:t>
      </w:r>
    </w:p>
    <w:p w:rsidR="004445C8" w:rsidRPr="006D68F7" w:rsidRDefault="004445C8" w:rsidP="005543E9">
      <w:pPr>
        <w:jc w:val="both"/>
        <w:rPr>
          <w:rFonts w:ascii="Courier New" w:hAnsi="Courier New" w:cs="Courier New"/>
          <w:sz w:val="20"/>
          <w:szCs w:val="20"/>
          <w:lang w:eastAsia="ja-JP"/>
        </w:rPr>
      </w:pPr>
    </w:p>
    <w:p w:rsidR="004445C8" w:rsidRPr="006D68F7" w:rsidRDefault="004445C8" w:rsidP="005543E9">
      <w:pPr>
        <w:jc w:val="both"/>
        <w:rPr>
          <w:rFonts w:ascii="Courier New" w:hAnsi="Courier New" w:cs="Courier New"/>
          <w:sz w:val="20"/>
          <w:szCs w:val="20"/>
          <w:lang w:eastAsia="ja-JP"/>
        </w:rPr>
        <w:sectPr w:rsidR="004445C8" w:rsidRPr="006D68F7" w:rsidSect="00C51572">
          <w:headerReference w:type="default" r:id="rId8"/>
          <w:footerReference w:type="default" r:id="rId9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6D68F7" w:rsidRPr="007D398C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read</w:t>
      </w:r>
      <w:r w:rsidRPr="007D398C">
        <w:rPr>
          <w:rFonts w:ascii="Courier New" w:hAnsi="Courier New" w:cs="Courier New"/>
          <w:sz w:val="20"/>
          <w:szCs w:val="20"/>
          <w:lang w:val="en-US" w:eastAsia="ja-JP"/>
        </w:rPr>
        <w:t xml:space="preserve"> "</w:t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data</w:t>
      </w:r>
      <w:r w:rsidRPr="007D398C">
        <w:rPr>
          <w:rFonts w:ascii="Courier New" w:hAnsi="Courier New" w:cs="Courier New"/>
          <w:sz w:val="20"/>
          <w:szCs w:val="20"/>
          <w:lang w:val="en-US" w:eastAsia="ja-JP"/>
        </w:rPr>
        <w:t>.</w:t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txt</w:t>
      </w:r>
      <w:r w:rsidRPr="007D398C">
        <w:rPr>
          <w:rFonts w:ascii="Courier New" w:hAnsi="Courier New" w:cs="Courier New"/>
          <w:sz w:val="20"/>
          <w:szCs w:val="20"/>
          <w:lang w:val="en-US" w:eastAsia="ja-JP"/>
        </w:rPr>
        <w:t>":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LENGTH := nops(A):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Arr := [seq(0,i=1..LENGTH)]: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crossAB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unionAB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differAB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differBA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differ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notA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notB := Arr: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count := proc (A) ::integer: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local length, result, i: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result := 0: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for i from 1 to LENGTH do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result := result + A[i]: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end do: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return result: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end proc: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 := proc (message, A) ::integer: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local length, i: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print(message, A);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for i from 1 to LENGTH do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if (A[i] = 1) then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ab/>
      </w:r>
      <w:r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printf( "%c", i+64);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end if: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ab/>
        <w:t>end do: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print('elements ', count(A)):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end proc: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for i from 1 to LENGTH do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crossAB[i] := A[i] * B[i]: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unionAB[i] := A[i] + B[i] - A[i]*B[i]: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differAB[i] := A[i] - A[i]*B[i]: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differBA[i] := B[i] - B[i]*A[i]: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differ[i] := A[i] + B[i] - 2*A[i]*B[i]: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notA[i] := 1-A[i]: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notB[i] := 1-B[i]: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end do: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printThis('A', A);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printThis('B', B);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printThis('A * B', crossAB);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printThis('A + B', unionAB);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printThis('A - B', differAB);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printThis('B - A', differBA);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printThis('BdA', differ);</w:t>
      </w:r>
    </w:p>
    <w:p w:rsidR="006D68F7" w:rsidRPr="006D68F7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printThis('not A', notA);</w:t>
      </w:r>
    </w:p>
    <w:p w:rsidR="005B788A" w:rsidRPr="007D398C" w:rsidRDefault="006D68F7" w:rsidP="006D68F7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6D68F7">
        <w:rPr>
          <w:rFonts w:ascii="Courier New" w:hAnsi="Courier New" w:cs="Courier New"/>
          <w:sz w:val="20"/>
          <w:szCs w:val="20"/>
          <w:lang w:val="en-US" w:eastAsia="ja-JP"/>
        </w:rPr>
        <w:t>printThis('not B', notB);</w:t>
      </w:r>
    </w:p>
    <w:p w:rsidR="004445C8" w:rsidRPr="007D398C" w:rsidRDefault="004445C8">
      <w:pPr>
        <w:autoSpaceDE w:val="0"/>
        <w:jc w:val="both"/>
        <w:rPr>
          <w:lang w:val="en-US"/>
        </w:rPr>
      </w:pPr>
    </w:p>
    <w:p w:rsidR="004445C8" w:rsidRDefault="004445C8" w:rsidP="004445C8">
      <w:pPr>
        <w:autoSpaceDE w:val="0"/>
        <w:jc w:val="both"/>
      </w:pPr>
      <w:r>
        <w:rPr>
          <w:b/>
          <w:color w:val="000000"/>
          <w:sz w:val="28"/>
          <w:szCs w:val="28"/>
        </w:rPr>
        <w:t>Результат работы программы:</w:t>
      </w:r>
    </w:p>
    <w:p w:rsidR="004445C8" w:rsidRDefault="004445C8">
      <w:pPr>
        <w:autoSpaceDE w:val="0"/>
        <w:jc w:val="both"/>
      </w:pPr>
    </w:p>
    <w:p w:rsidR="004445C8" w:rsidRDefault="004445C8">
      <w:pPr>
        <w:autoSpaceDE w:val="0"/>
        <w:jc w:val="both"/>
      </w:pPr>
    </w:p>
    <w:p w:rsidR="004445C8" w:rsidRDefault="007D398C">
      <w:pPr>
        <w:autoSpaceDE w:val="0"/>
        <w:jc w:val="both"/>
        <w:sectPr w:rsidR="004445C8" w:rsidSect="004445C8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  <w:r>
        <w:pict>
          <v:shape id="_x0000_i1025" type="#_x0000_t75" style="width:227.25pt;height:159pt">
            <v:imagedata r:id="rId10" o:title="screen"/>
          </v:shape>
        </w:pict>
      </w:r>
    </w:p>
    <w:p w:rsidR="005B788A" w:rsidRPr="004445C8" w:rsidRDefault="005B788A">
      <w:pPr>
        <w:autoSpaceDE w:val="0"/>
        <w:jc w:val="both"/>
      </w:pPr>
    </w:p>
    <w:p w:rsidR="005B788A" w:rsidRDefault="005B788A">
      <w:pPr>
        <w:autoSpaceDE w:val="0"/>
        <w:jc w:val="both"/>
        <w:rPr>
          <w:color w:val="FF0000"/>
          <w:sz w:val="20"/>
          <w:szCs w:val="20"/>
        </w:rPr>
      </w:pPr>
    </w:p>
    <w:p w:rsidR="005B788A" w:rsidRDefault="005B78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</w:rPr>
        <w:t xml:space="preserve">: </w:t>
      </w:r>
      <w:r>
        <w:rPr>
          <w:sz w:val="28"/>
          <w:szCs w:val="28"/>
        </w:rPr>
        <w:t>в ходе выполнения лабораторной работы составлена программа, реализующая операции над множествами, заданными в виде характеристических функций.</w:t>
      </w: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5B788A" w:rsidRDefault="005B788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Белоусов А.И., Ткачёв С.Б. Дискретная математика: Учеб. для вузов / Под ред. В.С. Зарубина, А.П. Крищенко. – М.: Изд-во МГТУ им. Н.Э. Баумана, 2006. – 744 с.</w:t>
      </w:r>
    </w:p>
    <w:p w:rsidR="005B788A" w:rsidRDefault="005B788A">
      <w:pPr>
        <w:numPr>
          <w:ilvl w:val="0"/>
          <w:numId w:val="3"/>
        </w:numPr>
        <w:jc w:val="both"/>
      </w:pPr>
      <w:r>
        <w:rPr>
          <w:sz w:val="28"/>
          <w:szCs w:val="28"/>
        </w:rPr>
        <w:t xml:space="preserve">Новиков Ф.А. Дискретная математика для бакалавров и магистров. Учебник для вузов. Стандарт третьего поколения. – Спб.: Питер, 2012. – 432 с. </w:t>
      </w:r>
    </w:p>
    <w:sectPr w:rsidR="005B788A" w:rsidSect="004445C8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4EE" w:rsidRDefault="002F44EE" w:rsidP="00C51572">
      <w:r>
        <w:separator/>
      </w:r>
    </w:p>
  </w:endnote>
  <w:endnote w:type="continuationSeparator" w:id="0">
    <w:p w:rsidR="002F44EE" w:rsidRDefault="002F44EE" w:rsidP="00C5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rPr>
        <w:jc w:val="right"/>
      </w:trPr>
      <w:tc>
        <w:tcPr>
          <w:tcW w:w="3230" w:type="dxa"/>
        </w:tcPr>
        <w:p w:rsidR="005B788A" w:rsidRDefault="005B788A" w:rsidP="47875D90">
          <w:pPr>
            <w:pStyle w:val="af2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ind w:right="-115"/>
            <w:jc w:val="right"/>
          </w:pPr>
        </w:p>
      </w:tc>
    </w:tr>
  </w:tbl>
  <w:p w:rsidR="005B788A" w:rsidRDefault="005B788A" w:rsidP="47875D9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4EE" w:rsidRDefault="002F44EE" w:rsidP="00C51572">
      <w:r>
        <w:separator/>
      </w:r>
    </w:p>
  </w:footnote>
  <w:footnote w:type="continuationSeparator" w:id="0">
    <w:p w:rsidR="002F44EE" w:rsidRDefault="002F44EE" w:rsidP="00C51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c>
        <w:tcPr>
          <w:tcW w:w="3230" w:type="dxa"/>
        </w:tcPr>
        <w:p w:rsidR="005B788A" w:rsidRDefault="005B788A" w:rsidP="47875D90">
          <w:pPr>
            <w:pStyle w:val="af2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ind w:right="-115"/>
            <w:jc w:val="right"/>
          </w:pPr>
        </w:p>
      </w:tc>
    </w:tr>
  </w:tbl>
  <w:p w:rsidR="005B788A" w:rsidRDefault="005B788A" w:rsidP="47875D90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2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  <w:spacing w:val="-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  <w:spacing w:val="-6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pacing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  <w:spacing w:val="-6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  <w:spacing w:val="-6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  <w:spacing w:val="-6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  <w:spacing w:val="-6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  <w:spacing w:val="-6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  <w:spacing w:val="-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465D"/>
    <w:rsid w:val="0001122C"/>
    <w:rsid w:val="00146251"/>
    <w:rsid w:val="002F44EE"/>
    <w:rsid w:val="004445C8"/>
    <w:rsid w:val="005543E9"/>
    <w:rsid w:val="005B788A"/>
    <w:rsid w:val="006D68F7"/>
    <w:rsid w:val="007D398C"/>
    <w:rsid w:val="0096465D"/>
    <w:rsid w:val="00B51ACB"/>
    <w:rsid w:val="00C51572"/>
    <w:rsid w:val="00D251EA"/>
    <w:rsid w:val="00E94CB9"/>
    <w:rsid w:val="47875D90"/>
    <w:rsid w:val="4A823FE7"/>
    <w:rsid w:val="5461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443633BF-BA96-40FE-B8A0-7C2D76F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7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10"/>
    <w:next w:val="a0"/>
    <w:link w:val="11"/>
    <w:uiPriority w:val="99"/>
    <w:qFormat/>
    <w:rsid w:val="00C51572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9"/>
    <w:qFormat/>
    <w:rsid w:val="00C51572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uiPriority w:val="99"/>
    <w:qFormat/>
    <w:rsid w:val="00C51572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C5157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7E10A1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semiHidden/>
    <w:rsid w:val="007E10A1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semiHidden/>
    <w:rsid w:val="007E10A1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51">
    <w:name w:val="Заголовок 5 Знак1"/>
    <w:link w:val="5"/>
    <w:uiPriority w:val="9"/>
    <w:semiHidden/>
    <w:rsid w:val="007E10A1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WW8Num1z0">
    <w:name w:val="WW8Num1z0"/>
    <w:uiPriority w:val="99"/>
    <w:rsid w:val="00C51572"/>
    <w:rPr>
      <w:spacing w:val="-6"/>
    </w:rPr>
  </w:style>
  <w:style w:type="character" w:customStyle="1" w:styleId="WW8Num2z0">
    <w:name w:val="WW8Num2z0"/>
    <w:uiPriority w:val="99"/>
    <w:rsid w:val="00C51572"/>
    <w:rPr>
      <w:rFonts w:ascii="Symbol" w:hAnsi="Symbol"/>
    </w:rPr>
  </w:style>
  <w:style w:type="character" w:customStyle="1" w:styleId="WW8Num2z1">
    <w:name w:val="WW8Num2z1"/>
    <w:uiPriority w:val="99"/>
    <w:rsid w:val="00C51572"/>
    <w:rPr>
      <w:rFonts w:ascii="Courier New" w:hAnsi="Courier New"/>
    </w:rPr>
  </w:style>
  <w:style w:type="character" w:customStyle="1" w:styleId="WW8Num2z2">
    <w:name w:val="WW8Num2z2"/>
    <w:uiPriority w:val="99"/>
    <w:rsid w:val="00C51572"/>
    <w:rPr>
      <w:rFonts w:ascii="Wingdings" w:hAnsi="Wingdings"/>
    </w:rPr>
  </w:style>
  <w:style w:type="character" w:customStyle="1" w:styleId="WW8Num3z0">
    <w:name w:val="WW8Num3z0"/>
    <w:uiPriority w:val="99"/>
    <w:rsid w:val="00C51572"/>
    <w:rPr>
      <w:sz w:val="28"/>
    </w:rPr>
  </w:style>
  <w:style w:type="character" w:customStyle="1" w:styleId="WW8Num3z1">
    <w:name w:val="WW8Num3z1"/>
    <w:uiPriority w:val="99"/>
    <w:rsid w:val="00C51572"/>
  </w:style>
  <w:style w:type="character" w:customStyle="1" w:styleId="WW8Num3z2">
    <w:name w:val="WW8Num3z2"/>
    <w:uiPriority w:val="99"/>
    <w:rsid w:val="00C51572"/>
  </w:style>
  <w:style w:type="character" w:customStyle="1" w:styleId="WW8Num3z3">
    <w:name w:val="WW8Num3z3"/>
    <w:uiPriority w:val="99"/>
    <w:rsid w:val="00C51572"/>
  </w:style>
  <w:style w:type="character" w:customStyle="1" w:styleId="WW8Num3z4">
    <w:name w:val="WW8Num3z4"/>
    <w:uiPriority w:val="99"/>
    <w:rsid w:val="00C51572"/>
  </w:style>
  <w:style w:type="character" w:customStyle="1" w:styleId="WW8Num3z5">
    <w:name w:val="WW8Num3z5"/>
    <w:uiPriority w:val="99"/>
    <w:rsid w:val="00C51572"/>
  </w:style>
  <w:style w:type="character" w:customStyle="1" w:styleId="WW8Num3z6">
    <w:name w:val="WW8Num3z6"/>
    <w:uiPriority w:val="99"/>
    <w:rsid w:val="00C51572"/>
  </w:style>
  <w:style w:type="character" w:customStyle="1" w:styleId="WW8Num3z7">
    <w:name w:val="WW8Num3z7"/>
    <w:uiPriority w:val="99"/>
    <w:rsid w:val="00C51572"/>
  </w:style>
  <w:style w:type="character" w:customStyle="1" w:styleId="WW8Num3z8">
    <w:name w:val="WW8Num3z8"/>
    <w:uiPriority w:val="99"/>
    <w:rsid w:val="00C51572"/>
  </w:style>
  <w:style w:type="character" w:customStyle="1" w:styleId="WW8Num4z0">
    <w:name w:val="WW8Num4z0"/>
    <w:uiPriority w:val="99"/>
    <w:rsid w:val="00C51572"/>
    <w:rPr>
      <w:rFonts w:ascii="Symbol" w:hAnsi="Symbol"/>
    </w:rPr>
  </w:style>
  <w:style w:type="character" w:customStyle="1" w:styleId="WW8Num4z1">
    <w:name w:val="WW8Num4z1"/>
    <w:uiPriority w:val="99"/>
    <w:rsid w:val="00C51572"/>
    <w:rPr>
      <w:rFonts w:ascii="Courier New" w:hAnsi="Courier New"/>
    </w:rPr>
  </w:style>
  <w:style w:type="character" w:customStyle="1" w:styleId="WW8Num4z2">
    <w:name w:val="WW8Num4z2"/>
    <w:uiPriority w:val="99"/>
    <w:rsid w:val="00C51572"/>
    <w:rPr>
      <w:rFonts w:ascii="Wingdings" w:hAnsi="Wingdings"/>
    </w:rPr>
  </w:style>
  <w:style w:type="character" w:customStyle="1" w:styleId="WW8Num5z0">
    <w:name w:val="WW8Num5z0"/>
    <w:uiPriority w:val="99"/>
    <w:rsid w:val="00C51572"/>
    <w:rPr>
      <w:sz w:val="28"/>
    </w:rPr>
  </w:style>
  <w:style w:type="character" w:customStyle="1" w:styleId="WW8Num5z1">
    <w:name w:val="WW8Num5z1"/>
    <w:uiPriority w:val="99"/>
    <w:rsid w:val="00C51572"/>
  </w:style>
  <w:style w:type="character" w:customStyle="1" w:styleId="WW8Num5z2">
    <w:name w:val="WW8Num5z2"/>
    <w:uiPriority w:val="99"/>
    <w:rsid w:val="00C51572"/>
  </w:style>
  <w:style w:type="character" w:customStyle="1" w:styleId="WW8Num5z3">
    <w:name w:val="WW8Num5z3"/>
    <w:uiPriority w:val="99"/>
    <w:rsid w:val="00C51572"/>
  </w:style>
  <w:style w:type="character" w:customStyle="1" w:styleId="WW8Num5z4">
    <w:name w:val="WW8Num5z4"/>
    <w:uiPriority w:val="99"/>
    <w:rsid w:val="00C51572"/>
  </w:style>
  <w:style w:type="character" w:customStyle="1" w:styleId="WW8Num5z5">
    <w:name w:val="WW8Num5z5"/>
    <w:uiPriority w:val="99"/>
    <w:rsid w:val="00C51572"/>
  </w:style>
  <w:style w:type="character" w:customStyle="1" w:styleId="WW8Num5z6">
    <w:name w:val="WW8Num5z6"/>
    <w:uiPriority w:val="99"/>
    <w:rsid w:val="00C51572"/>
  </w:style>
  <w:style w:type="character" w:customStyle="1" w:styleId="WW8Num5z7">
    <w:name w:val="WW8Num5z7"/>
    <w:uiPriority w:val="99"/>
    <w:rsid w:val="00C51572"/>
  </w:style>
  <w:style w:type="character" w:customStyle="1" w:styleId="WW8Num5z8">
    <w:name w:val="WW8Num5z8"/>
    <w:uiPriority w:val="99"/>
    <w:rsid w:val="00C51572"/>
  </w:style>
  <w:style w:type="character" w:customStyle="1" w:styleId="WW8Num6z0">
    <w:name w:val="WW8Num6z0"/>
    <w:uiPriority w:val="99"/>
    <w:rsid w:val="00C51572"/>
    <w:rPr>
      <w:rFonts w:ascii="Symbol" w:hAnsi="Symbol"/>
    </w:rPr>
  </w:style>
  <w:style w:type="character" w:customStyle="1" w:styleId="WW8Num6z1">
    <w:name w:val="WW8Num6z1"/>
    <w:uiPriority w:val="99"/>
    <w:rsid w:val="00C51572"/>
    <w:rPr>
      <w:rFonts w:ascii="Courier New" w:hAnsi="Courier New"/>
    </w:rPr>
  </w:style>
  <w:style w:type="character" w:customStyle="1" w:styleId="WW8Num6z2">
    <w:name w:val="WW8Num6z2"/>
    <w:uiPriority w:val="99"/>
    <w:rsid w:val="00C51572"/>
    <w:rPr>
      <w:rFonts w:ascii="Wingdings" w:hAnsi="Wingdings"/>
    </w:rPr>
  </w:style>
  <w:style w:type="character" w:customStyle="1" w:styleId="WW8Num7z0">
    <w:name w:val="WW8Num7z0"/>
    <w:uiPriority w:val="99"/>
    <w:rsid w:val="00C51572"/>
    <w:rPr>
      <w:rFonts w:ascii="Symbol" w:hAnsi="Symbol"/>
    </w:rPr>
  </w:style>
  <w:style w:type="character" w:customStyle="1" w:styleId="WW8Num7z1">
    <w:name w:val="WW8Num7z1"/>
    <w:uiPriority w:val="99"/>
    <w:rsid w:val="00C51572"/>
    <w:rPr>
      <w:rFonts w:ascii="Courier New" w:hAnsi="Courier New"/>
    </w:rPr>
  </w:style>
  <w:style w:type="character" w:customStyle="1" w:styleId="WW8Num7z2">
    <w:name w:val="WW8Num7z2"/>
    <w:uiPriority w:val="99"/>
    <w:rsid w:val="00C51572"/>
    <w:rPr>
      <w:rFonts w:ascii="Wingdings" w:hAnsi="Wingdings"/>
    </w:rPr>
  </w:style>
  <w:style w:type="character" w:customStyle="1" w:styleId="WW8Num8z0">
    <w:name w:val="WW8Num8z0"/>
    <w:uiPriority w:val="99"/>
    <w:rsid w:val="00C51572"/>
    <w:rPr>
      <w:rFonts w:ascii="Symbol" w:hAnsi="Symbol"/>
    </w:rPr>
  </w:style>
  <w:style w:type="character" w:customStyle="1" w:styleId="WW8Num8z1">
    <w:name w:val="WW8Num8z1"/>
    <w:uiPriority w:val="99"/>
    <w:rsid w:val="00C51572"/>
    <w:rPr>
      <w:rFonts w:ascii="Courier New" w:hAnsi="Courier New"/>
    </w:rPr>
  </w:style>
  <w:style w:type="character" w:customStyle="1" w:styleId="WW8Num8z2">
    <w:name w:val="WW8Num8z2"/>
    <w:uiPriority w:val="99"/>
    <w:rsid w:val="00C51572"/>
    <w:rPr>
      <w:rFonts w:ascii="Wingdings" w:hAnsi="Wingdings"/>
    </w:rPr>
  </w:style>
  <w:style w:type="character" w:customStyle="1" w:styleId="WW8Num9z0">
    <w:name w:val="WW8Num9z0"/>
    <w:uiPriority w:val="99"/>
    <w:rsid w:val="00C51572"/>
  </w:style>
  <w:style w:type="character" w:customStyle="1" w:styleId="WW8Num9z1">
    <w:name w:val="WW8Num9z1"/>
    <w:uiPriority w:val="99"/>
    <w:rsid w:val="00C51572"/>
  </w:style>
  <w:style w:type="character" w:customStyle="1" w:styleId="WW8Num9z2">
    <w:name w:val="WW8Num9z2"/>
    <w:uiPriority w:val="99"/>
    <w:rsid w:val="00C51572"/>
  </w:style>
  <w:style w:type="character" w:customStyle="1" w:styleId="WW8Num9z3">
    <w:name w:val="WW8Num9z3"/>
    <w:uiPriority w:val="99"/>
    <w:rsid w:val="00C51572"/>
  </w:style>
  <w:style w:type="character" w:customStyle="1" w:styleId="WW8Num9z4">
    <w:name w:val="WW8Num9z4"/>
    <w:uiPriority w:val="99"/>
    <w:rsid w:val="00C51572"/>
  </w:style>
  <w:style w:type="character" w:customStyle="1" w:styleId="WW8Num9z5">
    <w:name w:val="WW8Num9z5"/>
    <w:uiPriority w:val="99"/>
    <w:rsid w:val="00C51572"/>
  </w:style>
  <w:style w:type="character" w:customStyle="1" w:styleId="WW8Num9z6">
    <w:name w:val="WW8Num9z6"/>
    <w:uiPriority w:val="99"/>
    <w:rsid w:val="00C51572"/>
  </w:style>
  <w:style w:type="character" w:customStyle="1" w:styleId="WW8Num9z7">
    <w:name w:val="WW8Num9z7"/>
    <w:uiPriority w:val="99"/>
    <w:rsid w:val="00C51572"/>
  </w:style>
  <w:style w:type="character" w:customStyle="1" w:styleId="WW8Num9z8">
    <w:name w:val="WW8Num9z8"/>
    <w:uiPriority w:val="99"/>
    <w:rsid w:val="00C51572"/>
  </w:style>
  <w:style w:type="character" w:customStyle="1" w:styleId="WW8Num10z0">
    <w:name w:val="WW8Num10z0"/>
    <w:uiPriority w:val="99"/>
    <w:rsid w:val="00C51572"/>
  </w:style>
  <w:style w:type="character" w:customStyle="1" w:styleId="WW8Num10z1">
    <w:name w:val="WW8Num10z1"/>
    <w:uiPriority w:val="99"/>
    <w:rsid w:val="00C51572"/>
  </w:style>
  <w:style w:type="character" w:customStyle="1" w:styleId="WW8Num10z2">
    <w:name w:val="WW8Num10z2"/>
    <w:uiPriority w:val="99"/>
    <w:rsid w:val="00C51572"/>
  </w:style>
  <w:style w:type="character" w:customStyle="1" w:styleId="WW8Num10z3">
    <w:name w:val="WW8Num10z3"/>
    <w:uiPriority w:val="99"/>
    <w:rsid w:val="00C51572"/>
  </w:style>
  <w:style w:type="character" w:customStyle="1" w:styleId="WW8Num10z4">
    <w:name w:val="WW8Num10z4"/>
    <w:uiPriority w:val="99"/>
    <w:rsid w:val="00C51572"/>
  </w:style>
  <w:style w:type="character" w:customStyle="1" w:styleId="WW8Num10z5">
    <w:name w:val="WW8Num10z5"/>
    <w:uiPriority w:val="99"/>
    <w:rsid w:val="00C51572"/>
  </w:style>
  <w:style w:type="character" w:customStyle="1" w:styleId="WW8Num10z6">
    <w:name w:val="WW8Num10z6"/>
    <w:uiPriority w:val="99"/>
    <w:rsid w:val="00C51572"/>
  </w:style>
  <w:style w:type="character" w:customStyle="1" w:styleId="WW8Num10z7">
    <w:name w:val="WW8Num10z7"/>
    <w:uiPriority w:val="99"/>
    <w:rsid w:val="00C51572"/>
  </w:style>
  <w:style w:type="character" w:customStyle="1" w:styleId="WW8Num10z8">
    <w:name w:val="WW8Num10z8"/>
    <w:uiPriority w:val="99"/>
    <w:rsid w:val="00C51572"/>
  </w:style>
  <w:style w:type="character" w:customStyle="1" w:styleId="WW8Num11z0">
    <w:name w:val="WW8Num11z0"/>
    <w:uiPriority w:val="99"/>
    <w:rsid w:val="00C51572"/>
  </w:style>
  <w:style w:type="character" w:customStyle="1" w:styleId="WW8Num11z1">
    <w:name w:val="WW8Num11z1"/>
    <w:uiPriority w:val="99"/>
    <w:rsid w:val="00C51572"/>
  </w:style>
  <w:style w:type="character" w:customStyle="1" w:styleId="WW8Num11z2">
    <w:name w:val="WW8Num11z2"/>
    <w:uiPriority w:val="99"/>
    <w:rsid w:val="00C51572"/>
  </w:style>
  <w:style w:type="character" w:customStyle="1" w:styleId="WW8Num11z3">
    <w:name w:val="WW8Num11z3"/>
    <w:uiPriority w:val="99"/>
    <w:rsid w:val="00C51572"/>
  </w:style>
  <w:style w:type="character" w:customStyle="1" w:styleId="WW8Num11z4">
    <w:name w:val="WW8Num11z4"/>
    <w:uiPriority w:val="99"/>
    <w:rsid w:val="00C51572"/>
  </w:style>
  <w:style w:type="character" w:customStyle="1" w:styleId="WW8Num11z5">
    <w:name w:val="WW8Num11z5"/>
    <w:uiPriority w:val="99"/>
    <w:rsid w:val="00C51572"/>
  </w:style>
  <w:style w:type="character" w:customStyle="1" w:styleId="WW8Num11z6">
    <w:name w:val="WW8Num11z6"/>
    <w:uiPriority w:val="99"/>
    <w:rsid w:val="00C51572"/>
  </w:style>
  <w:style w:type="character" w:customStyle="1" w:styleId="WW8Num11z7">
    <w:name w:val="WW8Num11z7"/>
    <w:uiPriority w:val="99"/>
    <w:rsid w:val="00C51572"/>
  </w:style>
  <w:style w:type="character" w:customStyle="1" w:styleId="WW8Num11z8">
    <w:name w:val="WW8Num11z8"/>
    <w:uiPriority w:val="99"/>
    <w:rsid w:val="00C51572"/>
  </w:style>
  <w:style w:type="character" w:customStyle="1" w:styleId="WW8Num12z0">
    <w:name w:val="WW8Num12z0"/>
    <w:uiPriority w:val="99"/>
    <w:rsid w:val="00C51572"/>
  </w:style>
  <w:style w:type="character" w:customStyle="1" w:styleId="WW8Num12z1">
    <w:name w:val="WW8Num12z1"/>
    <w:uiPriority w:val="99"/>
    <w:rsid w:val="00C51572"/>
  </w:style>
  <w:style w:type="character" w:customStyle="1" w:styleId="WW8Num12z2">
    <w:name w:val="WW8Num12z2"/>
    <w:uiPriority w:val="99"/>
    <w:rsid w:val="00C51572"/>
  </w:style>
  <w:style w:type="character" w:customStyle="1" w:styleId="WW8Num12z3">
    <w:name w:val="WW8Num12z3"/>
    <w:uiPriority w:val="99"/>
    <w:rsid w:val="00C51572"/>
  </w:style>
  <w:style w:type="character" w:customStyle="1" w:styleId="WW8Num12z4">
    <w:name w:val="WW8Num12z4"/>
    <w:uiPriority w:val="99"/>
    <w:rsid w:val="00C51572"/>
  </w:style>
  <w:style w:type="character" w:customStyle="1" w:styleId="WW8Num12z5">
    <w:name w:val="WW8Num12z5"/>
    <w:uiPriority w:val="99"/>
    <w:rsid w:val="00C51572"/>
  </w:style>
  <w:style w:type="character" w:customStyle="1" w:styleId="WW8Num12z6">
    <w:name w:val="WW8Num12z6"/>
    <w:uiPriority w:val="99"/>
    <w:rsid w:val="00C51572"/>
  </w:style>
  <w:style w:type="character" w:customStyle="1" w:styleId="WW8Num12z7">
    <w:name w:val="WW8Num12z7"/>
    <w:uiPriority w:val="99"/>
    <w:rsid w:val="00C51572"/>
  </w:style>
  <w:style w:type="character" w:customStyle="1" w:styleId="WW8Num12z8">
    <w:name w:val="WW8Num12z8"/>
    <w:uiPriority w:val="99"/>
    <w:rsid w:val="00C51572"/>
  </w:style>
  <w:style w:type="character" w:customStyle="1" w:styleId="12">
    <w:name w:val="Основной шрифт абзаца1"/>
    <w:uiPriority w:val="99"/>
    <w:rsid w:val="00C51572"/>
  </w:style>
  <w:style w:type="character" w:customStyle="1" w:styleId="50">
    <w:name w:val="Заголовок 5 Знак"/>
    <w:uiPriority w:val="99"/>
    <w:rsid w:val="00C51572"/>
    <w:rPr>
      <w:rFonts w:ascii="Cambria" w:eastAsia="Times New Roman" w:hAnsi="Cambria" w:cs="Cambria"/>
      <w:color w:val="243F60"/>
    </w:rPr>
  </w:style>
  <w:style w:type="character" w:customStyle="1" w:styleId="a4">
    <w:name w:val="Название Знак"/>
    <w:uiPriority w:val="99"/>
    <w:rsid w:val="00C51572"/>
    <w:rPr>
      <w:rFonts w:eastAsia="Times New Roman" w:cs="Times New Roman"/>
      <w:i/>
      <w:sz w:val="26"/>
    </w:rPr>
  </w:style>
  <w:style w:type="character" w:customStyle="1" w:styleId="a5">
    <w:name w:val="Основной текст Знак"/>
    <w:uiPriority w:val="99"/>
    <w:rsid w:val="00C51572"/>
    <w:rPr>
      <w:rFonts w:eastAsia="Times New Roman" w:cs="Times New Roman"/>
    </w:rPr>
  </w:style>
  <w:style w:type="character" w:styleId="a6">
    <w:name w:val="Hyperlink"/>
    <w:uiPriority w:val="99"/>
    <w:rsid w:val="00C51572"/>
    <w:rPr>
      <w:rFonts w:cs="Times New Roman"/>
      <w:color w:val="0000FF"/>
      <w:u w:val="single"/>
    </w:rPr>
  </w:style>
  <w:style w:type="character" w:customStyle="1" w:styleId="a7">
    <w:name w:val="Символ нумерации"/>
    <w:uiPriority w:val="99"/>
    <w:rsid w:val="00C51572"/>
  </w:style>
  <w:style w:type="paragraph" w:customStyle="1" w:styleId="10">
    <w:name w:val="Заголовок1"/>
    <w:basedOn w:val="a"/>
    <w:next w:val="a0"/>
    <w:uiPriority w:val="99"/>
    <w:rsid w:val="00C51572"/>
    <w:pPr>
      <w:jc w:val="center"/>
    </w:pPr>
    <w:rPr>
      <w:i/>
      <w:sz w:val="26"/>
      <w:szCs w:val="20"/>
    </w:rPr>
  </w:style>
  <w:style w:type="paragraph" w:styleId="a0">
    <w:name w:val="Body Text"/>
    <w:basedOn w:val="a"/>
    <w:link w:val="13"/>
    <w:uiPriority w:val="99"/>
    <w:rsid w:val="00C51572"/>
    <w:pPr>
      <w:spacing w:after="120"/>
    </w:pPr>
    <w:rPr>
      <w:sz w:val="20"/>
      <w:szCs w:val="20"/>
    </w:rPr>
  </w:style>
  <w:style w:type="character" w:customStyle="1" w:styleId="13">
    <w:name w:val="Основной текст Знак1"/>
    <w:link w:val="a0"/>
    <w:uiPriority w:val="99"/>
    <w:semiHidden/>
    <w:rsid w:val="007E10A1"/>
    <w:rPr>
      <w:sz w:val="24"/>
      <w:szCs w:val="24"/>
      <w:lang w:eastAsia="zh-CN"/>
    </w:rPr>
  </w:style>
  <w:style w:type="paragraph" w:styleId="a8">
    <w:name w:val="List"/>
    <w:basedOn w:val="a0"/>
    <w:uiPriority w:val="99"/>
    <w:rsid w:val="00C51572"/>
    <w:rPr>
      <w:rFonts w:cs="Arial Unicode MS"/>
    </w:rPr>
  </w:style>
  <w:style w:type="paragraph" w:styleId="a9">
    <w:name w:val="caption"/>
    <w:basedOn w:val="a"/>
    <w:uiPriority w:val="99"/>
    <w:qFormat/>
    <w:rsid w:val="00C51572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Heading1">
    <w:name w:val="Index Heading1"/>
    <w:basedOn w:val="a"/>
    <w:uiPriority w:val="99"/>
    <w:rsid w:val="00C51572"/>
    <w:pPr>
      <w:suppressLineNumbers/>
    </w:pPr>
    <w:rPr>
      <w:rFonts w:cs="Arial Unicode MS"/>
    </w:rPr>
  </w:style>
  <w:style w:type="paragraph" w:customStyle="1" w:styleId="14">
    <w:name w:val="Обычный1"/>
    <w:uiPriority w:val="99"/>
    <w:rsid w:val="00C51572"/>
    <w:pPr>
      <w:widowControl w:val="0"/>
      <w:suppressAutoHyphens/>
    </w:pPr>
    <w:rPr>
      <w:lang w:eastAsia="zh-CN"/>
    </w:rPr>
  </w:style>
  <w:style w:type="paragraph" w:customStyle="1" w:styleId="aa">
    <w:name w:val="Содержимое таблицы"/>
    <w:basedOn w:val="a"/>
    <w:uiPriority w:val="99"/>
    <w:rsid w:val="00C51572"/>
    <w:pPr>
      <w:suppressLineNumbers/>
    </w:pPr>
  </w:style>
  <w:style w:type="paragraph" w:customStyle="1" w:styleId="ab">
    <w:name w:val="Заголовок таблицы"/>
    <w:basedOn w:val="aa"/>
    <w:uiPriority w:val="99"/>
    <w:rsid w:val="00C51572"/>
    <w:pPr>
      <w:jc w:val="center"/>
    </w:pPr>
    <w:rPr>
      <w:b/>
      <w:bCs/>
    </w:rPr>
  </w:style>
  <w:style w:type="paragraph" w:customStyle="1" w:styleId="ac">
    <w:name w:val="Блочная цитата"/>
    <w:basedOn w:val="a"/>
    <w:uiPriority w:val="99"/>
    <w:rsid w:val="00C51572"/>
    <w:pPr>
      <w:spacing w:after="283"/>
      <w:ind w:left="567" w:right="567"/>
    </w:pPr>
  </w:style>
  <w:style w:type="paragraph" w:styleId="ad">
    <w:name w:val="Title"/>
    <w:basedOn w:val="10"/>
    <w:next w:val="a0"/>
    <w:link w:val="15"/>
    <w:uiPriority w:val="99"/>
    <w:qFormat/>
    <w:rsid w:val="00C51572"/>
    <w:rPr>
      <w:b/>
      <w:bCs/>
      <w:sz w:val="56"/>
      <w:szCs w:val="56"/>
    </w:rPr>
  </w:style>
  <w:style w:type="character" w:customStyle="1" w:styleId="15">
    <w:name w:val="Название Знак1"/>
    <w:link w:val="ad"/>
    <w:uiPriority w:val="10"/>
    <w:rsid w:val="007E10A1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styleId="ae">
    <w:name w:val="Subtitle"/>
    <w:basedOn w:val="10"/>
    <w:next w:val="a0"/>
    <w:link w:val="af"/>
    <w:uiPriority w:val="99"/>
    <w:qFormat/>
    <w:rsid w:val="00C51572"/>
    <w:pPr>
      <w:spacing w:before="60" w:after="120"/>
    </w:pPr>
    <w:rPr>
      <w:sz w:val="36"/>
      <w:szCs w:val="36"/>
    </w:rPr>
  </w:style>
  <w:style w:type="character" w:customStyle="1" w:styleId="af">
    <w:name w:val="Подзаголовок Знак"/>
    <w:link w:val="ae"/>
    <w:uiPriority w:val="11"/>
    <w:rsid w:val="007E10A1"/>
    <w:rPr>
      <w:rFonts w:ascii="Cambria" w:eastAsia="Times New Roman" w:hAnsi="Cambria" w:cs="Times New Roman"/>
      <w:sz w:val="24"/>
      <w:szCs w:val="24"/>
      <w:lang w:eastAsia="zh-CN"/>
    </w:rPr>
  </w:style>
  <w:style w:type="paragraph" w:styleId="af0">
    <w:name w:val="No Spacing"/>
    <w:uiPriority w:val="99"/>
    <w:qFormat/>
    <w:rsid w:val="00C51572"/>
    <w:rPr>
      <w:lang w:eastAsia="ja-JP"/>
    </w:rPr>
  </w:style>
  <w:style w:type="character" w:customStyle="1" w:styleId="af1">
    <w:name w:val="Верхний колонтитул Знак"/>
    <w:link w:val="af2"/>
    <w:uiPriority w:val="99"/>
    <w:locked/>
    <w:rsid w:val="00C51572"/>
    <w:rPr>
      <w:rFonts w:cs="Times New Roman"/>
    </w:rPr>
  </w:style>
  <w:style w:type="paragraph" w:styleId="af2">
    <w:name w:val="header"/>
    <w:basedOn w:val="a"/>
    <w:link w:val="af1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HeaderChar1">
    <w:name w:val="Header Char1"/>
    <w:uiPriority w:val="99"/>
    <w:semiHidden/>
    <w:rsid w:val="007E10A1"/>
    <w:rPr>
      <w:sz w:val="24"/>
      <w:szCs w:val="24"/>
      <w:lang w:eastAsia="zh-CN"/>
    </w:rPr>
  </w:style>
  <w:style w:type="character" w:customStyle="1" w:styleId="af3">
    <w:name w:val="Нижний колонтитул Знак"/>
    <w:link w:val="af4"/>
    <w:uiPriority w:val="99"/>
    <w:locked/>
    <w:rsid w:val="00C51572"/>
    <w:rPr>
      <w:rFonts w:cs="Times New Roman"/>
    </w:rPr>
  </w:style>
  <w:style w:type="paragraph" w:styleId="af4">
    <w:name w:val="footer"/>
    <w:basedOn w:val="a"/>
    <w:link w:val="af3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FooterChar1">
    <w:name w:val="Footer Char1"/>
    <w:uiPriority w:val="99"/>
    <w:semiHidden/>
    <w:rsid w:val="007E10A1"/>
    <w:rPr>
      <w:sz w:val="24"/>
      <w:szCs w:val="24"/>
      <w:lang w:eastAsia="zh-CN"/>
    </w:rPr>
  </w:style>
  <w:style w:type="paragraph" w:styleId="af5">
    <w:name w:val="Balloon Text"/>
    <w:basedOn w:val="a"/>
    <w:link w:val="af6"/>
    <w:uiPriority w:val="99"/>
    <w:semiHidden/>
    <w:unhideWhenUsed/>
    <w:rsid w:val="004445C8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link w:val="af5"/>
    <w:uiPriority w:val="99"/>
    <w:semiHidden/>
    <w:rsid w:val="004445C8"/>
    <w:rPr>
      <w:rFonts w:ascii="Segoe UI" w:hAnsi="Segoe UI" w:cs="Segoe UI"/>
      <w:sz w:val="18"/>
      <w:szCs w:val="18"/>
      <w:lang w:eastAsia="zh-CN"/>
    </w:rPr>
  </w:style>
  <w:style w:type="character" w:customStyle="1" w:styleId="2DOutput">
    <w:name w:val="2D Output"/>
    <w:uiPriority w:val="99"/>
    <w:rsid w:val="006D68F7"/>
    <w:rPr>
      <w:color w:val="0000FF"/>
    </w:rPr>
  </w:style>
  <w:style w:type="paragraph" w:customStyle="1" w:styleId="MapleOutput1">
    <w:name w:val="Maple Output1"/>
    <w:uiPriority w:val="99"/>
    <w:rsid w:val="006D68F7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Kate_B</dc:creator>
  <cp:keywords/>
  <dc:description/>
  <cp:lastModifiedBy>Andrey Lysenkov</cp:lastModifiedBy>
  <cp:revision>9</cp:revision>
  <cp:lastPrinted>2015-09-21T12:01:00Z</cp:lastPrinted>
  <dcterms:created xsi:type="dcterms:W3CDTF">2015-09-20T18:10:00Z</dcterms:created>
  <dcterms:modified xsi:type="dcterms:W3CDTF">2015-11-01T13:28:00Z</dcterms:modified>
</cp:coreProperties>
</file>