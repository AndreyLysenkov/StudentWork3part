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701"/>
        <w:gridCol w:w="8222"/>
      </w:tblGrid>
      <w:tr w:rsidR="005B788A">
        <w:trPr>
          <w:trHeight w:val="2032"/>
        </w:trPr>
        <w:tc>
          <w:tcPr>
            <w:tcW w:w="1701" w:type="dxa"/>
          </w:tcPr>
          <w:p w:rsidR="005B788A" w:rsidRDefault="00483282">
            <w:pPr>
              <w:snapToGrid w:val="0"/>
              <w:ind w:firstLine="225"/>
              <w:jc w:val="center"/>
            </w:pPr>
            <w:r>
              <w:rPr>
                <w:noProof/>
                <w:lang w:eastAsia="ru-RU"/>
              </w:rPr>
              <w:pict>
                <v:shape id="Рисунок 2" o:spid="_x0000_s1026" type="#_x0000_t75" style="position:absolute;left:0;text-align:left;margin-left:3.3pt;margin-top:8.55pt;width:67.7pt;height:74.15pt;z-index:1;visibility:visible;mso-wrap-distance-left:9.05pt;mso-wrap-distance-right:9.05pt;mso-position-horizontal-relative:margin" filled="t">
                  <v:imagedata r:id="rId8" o:title="" blacklevel="1966f"/>
                  <w10:wrap anchorx="margin"/>
                </v:shape>
              </w:pict>
            </w:r>
          </w:p>
        </w:tc>
        <w:tc>
          <w:tcPr>
            <w:tcW w:w="8222" w:type="dxa"/>
          </w:tcPr>
          <w:p w:rsidR="005B788A" w:rsidRDefault="005B788A">
            <w:pPr>
              <w:pStyle w:val="10"/>
              <w:rPr>
                <w:sz w:val="24"/>
              </w:rPr>
            </w:pPr>
            <w:r>
              <w:rPr>
                <w:b/>
                <w:sz w:val="24"/>
              </w:rPr>
              <w:t>Министерство образования и науки Российской Федерации</w:t>
            </w:r>
          </w:p>
          <w:p w:rsidR="005B788A" w:rsidRDefault="005B788A">
            <w:pPr>
              <w:pStyle w:val="10"/>
              <w:rPr>
                <w:b/>
                <w:sz w:val="28"/>
              </w:rPr>
            </w:pPr>
            <w:r>
              <w:rPr>
                <w:sz w:val="24"/>
              </w:rPr>
              <w:t xml:space="preserve">Калужский филиал федерального государственного </w:t>
            </w:r>
            <w:proofErr w:type="gramStart"/>
            <w:r>
              <w:rPr>
                <w:sz w:val="24"/>
              </w:rPr>
              <w:t>бюджетного  образовательного</w:t>
            </w:r>
            <w:proofErr w:type="gramEnd"/>
            <w:r>
              <w:rPr>
                <w:sz w:val="24"/>
              </w:rPr>
              <w:t xml:space="preserve"> учреждения высшего профессионального образования</w:t>
            </w:r>
          </w:p>
          <w:p w:rsidR="005B788A" w:rsidRDefault="005B788A">
            <w:pPr>
              <w:pStyle w:val="14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:rsidR="005B788A" w:rsidRDefault="005B788A">
            <w:pPr>
              <w:snapToGrid w:val="0"/>
              <w:jc w:val="center"/>
            </w:pPr>
            <w:r>
              <w:rPr>
                <w:b/>
                <w:i/>
                <w:sz w:val="28"/>
              </w:rPr>
              <w:t>(КФ МГТУ им. Н.Э. Баумана)</w:t>
            </w:r>
          </w:p>
        </w:tc>
      </w:tr>
    </w:tbl>
    <w:p w:rsidR="005B788A" w:rsidRDefault="005B788A"/>
    <w:p w:rsidR="005B788A" w:rsidRDefault="005B788A">
      <w:pPr>
        <w:rPr>
          <w:sz w:val="28"/>
          <w:szCs w:val="28"/>
        </w:rPr>
      </w:pPr>
    </w:p>
    <w:p w:rsidR="005B788A" w:rsidRDefault="005B788A">
      <w:pPr>
        <w:rPr>
          <w:sz w:val="28"/>
          <w:szCs w:val="28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235"/>
        <w:gridCol w:w="6945"/>
      </w:tblGrid>
      <w:tr w:rsidR="005B788A">
        <w:tc>
          <w:tcPr>
            <w:tcW w:w="2235" w:type="dxa"/>
          </w:tcPr>
          <w:p w:rsidR="005B788A" w:rsidRDefault="005B788A">
            <w:r>
              <w:rPr>
                <w:b/>
                <w:sz w:val="28"/>
                <w:szCs w:val="28"/>
              </w:rPr>
              <w:t>ФАКУЛЬТЕТ</w:t>
            </w:r>
          </w:p>
        </w:tc>
        <w:tc>
          <w:tcPr>
            <w:tcW w:w="6945" w:type="dxa"/>
          </w:tcPr>
          <w:p w:rsidR="005B788A" w:rsidRDefault="005B788A">
            <w:r>
              <w:rPr>
                <w:sz w:val="28"/>
                <w:szCs w:val="28"/>
              </w:rPr>
              <w:t>"Фундаментальные науки"</w:t>
            </w:r>
          </w:p>
        </w:tc>
      </w:tr>
      <w:tr w:rsidR="005B788A">
        <w:tc>
          <w:tcPr>
            <w:tcW w:w="2235" w:type="dxa"/>
          </w:tcPr>
          <w:p w:rsidR="005B788A" w:rsidRDefault="005B788A">
            <w:r>
              <w:rPr>
                <w:b/>
                <w:spacing w:val="-7"/>
                <w:sz w:val="28"/>
                <w:szCs w:val="28"/>
              </w:rPr>
              <w:t>КАФЕДРА</w:t>
            </w:r>
          </w:p>
        </w:tc>
        <w:tc>
          <w:tcPr>
            <w:tcW w:w="6945" w:type="dxa"/>
          </w:tcPr>
          <w:p w:rsidR="005B788A" w:rsidRDefault="005B788A" w:rsidP="003507FE">
            <w:r>
              <w:rPr>
                <w:spacing w:val="-6"/>
                <w:sz w:val="28"/>
                <w:szCs w:val="28"/>
              </w:rPr>
              <w:t>"</w:t>
            </w:r>
            <w:r w:rsidR="003507FE">
              <w:rPr>
                <w:spacing w:val="-7"/>
                <w:sz w:val="28"/>
                <w:szCs w:val="28"/>
              </w:rPr>
              <w:t>Программное обеспечение ЭВМ, Информационные технологии и Прикладная Математика</w:t>
            </w:r>
            <w:r>
              <w:rPr>
                <w:spacing w:val="-6"/>
                <w:sz w:val="28"/>
                <w:szCs w:val="28"/>
              </w:rPr>
              <w:t>"</w:t>
            </w:r>
          </w:p>
        </w:tc>
      </w:tr>
    </w:tbl>
    <w:p w:rsidR="005B788A" w:rsidRDefault="005B788A">
      <w:pPr>
        <w:rPr>
          <w:sz w:val="28"/>
          <w:szCs w:val="28"/>
        </w:rPr>
      </w:pPr>
    </w:p>
    <w:p w:rsidR="005B788A" w:rsidRDefault="005B788A">
      <w:pPr>
        <w:pStyle w:val="5"/>
        <w:keepLines w:val="0"/>
        <w:numPr>
          <w:ilvl w:val="4"/>
          <w:numId w:val="2"/>
        </w:numPr>
        <w:tabs>
          <w:tab w:val="left" w:pos="1701"/>
        </w:tabs>
        <w:spacing w:before="0"/>
        <w:ind w:left="0" w:firstLine="0"/>
        <w:jc w:val="center"/>
        <w:rPr>
          <w:spacing w:val="-6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ab/>
      </w:r>
    </w:p>
    <w:p w:rsidR="005B788A" w:rsidRDefault="005B788A">
      <w:pPr>
        <w:jc w:val="center"/>
        <w:rPr>
          <w:spacing w:val="-6"/>
          <w:sz w:val="28"/>
          <w:szCs w:val="28"/>
        </w:rPr>
      </w:pPr>
    </w:p>
    <w:p w:rsidR="005B788A" w:rsidRDefault="005B788A">
      <w:pPr>
        <w:jc w:val="center"/>
        <w:rPr>
          <w:b/>
          <w:sz w:val="28"/>
          <w:szCs w:val="28"/>
        </w:rPr>
      </w:pPr>
      <w:r>
        <w:rPr>
          <w:b/>
          <w:sz w:val="36"/>
          <w:szCs w:val="36"/>
        </w:rPr>
        <w:t>О Т Ч Е Т</w:t>
      </w:r>
    </w:p>
    <w:p w:rsidR="005B788A" w:rsidRDefault="005B788A">
      <w:pPr>
        <w:jc w:val="center"/>
        <w:rPr>
          <w:b/>
          <w:sz w:val="28"/>
          <w:szCs w:val="28"/>
        </w:rPr>
      </w:pPr>
    </w:p>
    <w:p w:rsidR="005B788A" w:rsidRDefault="005B788A">
      <w:pPr>
        <w:pStyle w:val="a0"/>
        <w:spacing w:after="0"/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ЛАБОРАТОРНАЯ  РАБОТА</w:t>
      </w:r>
      <w:proofErr w:type="gramEnd"/>
      <w:r>
        <w:rPr>
          <w:sz w:val="28"/>
          <w:szCs w:val="28"/>
        </w:rPr>
        <w:t xml:space="preserve"> №1</w:t>
      </w:r>
    </w:p>
    <w:p w:rsidR="007D398C" w:rsidRPr="007D398C" w:rsidRDefault="003507FE">
      <w:pPr>
        <w:pStyle w:val="a0"/>
        <w:spacing w:after="0"/>
        <w:jc w:val="center"/>
        <w:rPr>
          <w:spacing w:val="-9"/>
          <w:sz w:val="28"/>
          <w:szCs w:val="28"/>
        </w:rPr>
      </w:pPr>
      <w:r>
        <w:rPr>
          <w:sz w:val="28"/>
          <w:szCs w:val="28"/>
        </w:rPr>
        <w:t>Вариант №1</w:t>
      </w:r>
    </w:p>
    <w:p w:rsidR="005B788A" w:rsidRDefault="005B788A">
      <w:pPr>
        <w:jc w:val="center"/>
        <w:rPr>
          <w:spacing w:val="-9"/>
          <w:sz w:val="28"/>
          <w:szCs w:val="28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08"/>
        <w:gridCol w:w="610"/>
        <w:gridCol w:w="6980"/>
      </w:tblGrid>
      <w:tr w:rsidR="005B788A">
        <w:tc>
          <w:tcPr>
            <w:tcW w:w="2518" w:type="dxa"/>
            <w:gridSpan w:val="2"/>
          </w:tcPr>
          <w:p w:rsidR="005B788A" w:rsidRDefault="005B788A">
            <w:pPr>
              <w:snapToGrid w:val="0"/>
            </w:pPr>
            <w:r>
              <w:rPr>
                <w:b/>
                <w:sz w:val="28"/>
                <w:szCs w:val="28"/>
              </w:rPr>
              <w:t>ДИСЦИПЛИНА:</w:t>
            </w:r>
          </w:p>
        </w:tc>
        <w:tc>
          <w:tcPr>
            <w:tcW w:w="6980" w:type="dxa"/>
          </w:tcPr>
          <w:p w:rsidR="005B788A" w:rsidRDefault="005B788A" w:rsidP="003507FE">
            <w:pPr>
              <w:snapToGrid w:val="0"/>
            </w:pPr>
            <w:r>
              <w:rPr>
                <w:sz w:val="28"/>
                <w:szCs w:val="28"/>
              </w:rPr>
              <w:t>"</w:t>
            </w:r>
            <w:r w:rsidR="003507FE">
              <w:rPr>
                <w:sz w:val="28"/>
                <w:szCs w:val="28"/>
              </w:rPr>
              <w:t xml:space="preserve">Основы </w:t>
            </w:r>
            <w:r w:rsidR="003507FE">
              <w:rPr>
                <w:sz w:val="28"/>
                <w:szCs w:val="28"/>
                <w:lang w:val="en-US"/>
              </w:rPr>
              <w:t>WEB-</w:t>
            </w:r>
            <w:r w:rsidR="003507FE">
              <w:rPr>
                <w:sz w:val="28"/>
                <w:szCs w:val="28"/>
              </w:rPr>
              <w:t>программирования</w:t>
            </w:r>
            <w:r>
              <w:rPr>
                <w:sz w:val="28"/>
                <w:szCs w:val="28"/>
              </w:rPr>
              <w:t>"</w:t>
            </w:r>
          </w:p>
        </w:tc>
      </w:tr>
      <w:tr w:rsidR="005B788A">
        <w:tc>
          <w:tcPr>
            <w:tcW w:w="1908" w:type="dxa"/>
          </w:tcPr>
          <w:p w:rsidR="005B788A" w:rsidRDefault="005B788A">
            <w:pPr>
              <w:snapToGrid w:val="0"/>
            </w:pPr>
            <w:r>
              <w:rPr>
                <w:b/>
                <w:sz w:val="28"/>
                <w:szCs w:val="28"/>
              </w:rPr>
              <w:t>ТЕМА:</w:t>
            </w:r>
          </w:p>
        </w:tc>
        <w:tc>
          <w:tcPr>
            <w:tcW w:w="7590" w:type="dxa"/>
            <w:gridSpan w:val="2"/>
          </w:tcPr>
          <w:p w:rsidR="005B788A" w:rsidRDefault="005B788A" w:rsidP="003507FE">
            <w:pPr>
              <w:autoSpaceDE w:val="0"/>
            </w:pPr>
            <w:r>
              <w:rPr>
                <w:sz w:val="28"/>
                <w:szCs w:val="28"/>
              </w:rPr>
              <w:t>"</w:t>
            </w:r>
            <w:r w:rsidR="003507FE">
              <w:rPr>
                <w:sz w:val="28"/>
                <w:szCs w:val="28"/>
              </w:rPr>
              <w:t xml:space="preserve">Язык разметки гипертекста </w:t>
            </w:r>
            <w:r w:rsidR="003507FE">
              <w:rPr>
                <w:sz w:val="28"/>
                <w:szCs w:val="28"/>
                <w:lang w:val="en-US"/>
              </w:rPr>
              <w:t>HTML</w:t>
            </w:r>
            <w:r>
              <w:rPr>
                <w:sz w:val="28"/>
                <w:szCs w:val="28"/>
              </w:rPr>
              <w:t>"</w:t>
            </w:r>
          </w:p>
        </w:tc>
      </w:tr>
    </w:tbl>
    <w:p w:rsidR="005B788A" w:rsidRDefault="005B788A">
      <w:pPr>
        <w:rPr>
          <w:sz w:val="28"/>
          <w:szCs w:val="28"/>
        </w:rPr>
      </w:pPr>
    </w:p>
    <w:p w:rsidR="005B788A" w:rsidRDefault="005B788A">
      <w:pPr>
        <w:rPr>
          <w:sz w:val="28"/>
          <w:szCs w:val="28"/>
        </w:rPr>
      </w:pPr>
    </w:p>
    <w:p w:rsidR="005B788A" w:rsidRDefault="005B788A">
      <w:pPr>
        <w:rPr>
          <w:sz w:val="28"/>
          <w:szCs w:val="28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785"/>
        <w:gridCol w:w="4786"/>
      </w:tblGrid>
      <w:tr w:rsidR="005B788A">
        <w:tc>
          <w:tcPr>
            <w:tcW w:w="4785" w:type="dxa"/>
          </w:tcPr>
          <w:p w:rsidR="005B788A" w:rsidRDefault="005B788A">
            <w:pPr>
              <w:snapToGrid w:val="0"/>
            </w:pPr>
            <w:r>
              <w:rPr>
                <w:sz w:val="28"/>
                <w:szCs w:val="28"/>
              </w:rPr>
              <w:t>Выполнил: студент гр. ИТД.Б-31</w:t>
            </w:r>
          </w:p>
        </w:tc>
        <w:tc>
          <w:tcPr>
            <w:tcW w:w="4786" w:type="dxa"/>
          </w:tcPr>
          <w:p w:rsidR="005B788A" w:rsidRDefault="00E94CB9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Лысенков </w:t>
            </w:r>
            <w:r w:rsidR="005B788A">
              <w:rPr>
                <w:sz w:val="28"/>
                <w:szCs w:val="28"/>
              </w:rPr>
              <w:t>А.</w:t>
            </w:r>
            <w:r>
              <w:rPr>
                <w:sz w:val="28"/>
                <w:szCs w:val="28"/>
              </w:rPr>
              <w:t>Е.</w:t>
            </w:r>
            <w:r w:rsidR="005B788A">
              <w:rPr>
                <w:sz w:val="28"/>
                <w:szCs w:val="28"/>
              </w:rPr>
              <w:t xml:space="preserve">   _______________</w:t>
            </w:r>
          </w:p>
          <w:p w:rsidR="005B788A" w:rsidRDefault="005B788A">
            <w:pPr>
              <w:rPr>
                <w:sz w:val="28"/>
                <w:szCs w:val="28"/>
              </w:rPr>
            </w:pPr>
          </w:p>
          <w:p w:rsidR="005B788A" w:rsidRDefault="005B788A"/>
        </w:tc>
      </w:tr>
      <w:tr w:rsidR="005B788A">
        <w:tc>
          <w:tcPr>
            <w:tcW w:w="4785" w:type="dxa"/>
          </w:tcPr>
          <w:p w:rsidR="005B788A" w:rsidRDefault="005B788A" w:rsidP="003507FE">
            <w:pPr>
              <w:snapToGrid w:val="0"/>
            </w:pPr>
            <w:r>
              <w:rPr>
                <w:sz w:val="28"/>
                <w:szCs w:val="28"/>
              </w:rPr>
              <w:t xml:space="preserve">Проверил: </w:t>
            </w:r>
          </w:p>
        </w:tc>
        <w:tc>
          <w:tcPr>
            <w:tcW w:w="4786" w:type="dxa"/>
          </w:tcPr>
          <w:p w:rsidR="005B788A" w:rsidRDefault="003507FE">
            <w:pPr>
              <w:snapToGrid w:val="0"/>
            </w:pPr>
            <w:r>
              <w:rPr>
                <w:sz w:val="28"/>
                <w:szCs w:val="28"/>
              </w:rPr>
              <w:t xml:space="preserve">                         </w:t>
            </w:r>
            <w:r w:rsidR="005B788A">
              <w:rPr>
                <w:sz w:val="28"/>
                <w:szCs w:val="28"/>
              </w:rPr>
              <w:t xml:space="preserve">   _______________</w:t>
            </w:r>
          </w:p>
        </w:tc>
      </w:tr>
    </w:tbl>
    <w:p w:rsidR="005B788A" w:rsidRDefault="005B788A">
      <w:pPr>
        <w:rPr>
          <w:sz w:val="28"/>
          <w:szCs w:val="28"/>
        </w:rPr>
      </w:pPr>
    </w:p>
    <w:p w:rsidR="005B788A" w:rsidRDefault="005B788A">
      <w:pPr>
        <w:rPr>
          <w:sz w:val="28"/>
          <w:szCs w:val="28"/>
        </w:rPr>
      </w:pPr>
    </w:p>
    <w:p w:rsidR="005B788A" w:rsidRDefault="005B788A">
      <w:pPr>
        <w:rPr>
          <w:sz w:val="28"/>
          <w:szCs w:val="28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785"/>
        <w:gridCol w:w="993"/>
        <w:gridCol w:w="3793"/>
      </w:tblGrid>
      <w:tr w:rsidR="005B788A">
        <w:tc>
          <w:tcPr>
            <w:tcW w:w="5778" w:type="dxa"/>
            <w:gridSpan w:val="2"/>
          </w:tcPr>
          <w:p w:rsidR="005B788A" w:rsidRDefault="005B788A">
            <w:pPr>
              <w:snapToGrid w:val="0"/>
            </w:pPr>
            <w:r>
              <w:rPr>
                <w:sz w:val="28"/>
                <w:szCs w:val="28"/>
              </w:rPr>
              <w:t>Дата сдачи (защиты) лабораторной работы:</w:t>
            </w:r>
          </w:p>
        </w:tc>
        <w:tc>
          <w:tcPr>
            <w:tcW w:w="3793" w:type="dxa"/>
          </w:tcPr>
          <w:p w:rsidR="005B788A" w:rsidRDefault="005B788A">
            <w:pPr>
              <w:snapToGrid w:val="0"/>
              <w:rPr>
                <w:sz w:val="28"/>
                <w:szCs w:val="28"/>
              </w:rPr>
            </w:pPr>
          </w:p>
          <w:p w:rsidR="005B788A" w:rsidRDefault="005B788A"/>
        </w:tc>
      </w:tr>
      <w:tr w:rsidR="005B788A">
        <w:tc>
          <w:tcPr>
            <w:tcW w:w="4785" w:type="dxa"/>
          </w:tcPr>
          <w:p w:rsidR="005B788A" w:rsidRDefault="005B788A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сдачи (защиты):</w:t>
            </w:r>
          </w:p>
          <w:p w:rsidR="005B788A" w:rsidRDefault="005B788A">
            <w:pPr>
              <w:snapToGrid w:val="0"/>
            </w:pPr>
            <w:r>
              <w:rPr>
                <w:sz w:val="28"/>
                <w:szCs w:val="28"/>
              </w:rPr>
              <w:t>Количество рейтинговых баллов</w:t>
            </w:r>
          </w:p>
        </w:tc>
        <w:tc>
          <w:tcPr>
            <w:tcW w:w="4786" w:type="dxa"/>
            <w:gridSpan w:val="2"/>
          </w:tcPr>
          <w:p w:rsidR="005B788A" w:rsidRDefault="005B788A">
            <w:pPr>
              <w:snapToGrid w:val="0"/>
              <w:rPr>
                <w:sz w:val="28"/>
                <w:szCs w:val="28"/>
              </w:rPr>
            </w:pPr>
          </w:p>
          <w:p w:rsidR="005B788A" w:rsidRDefault="005B788A">
            <w:pPr>
              <w:snapToGrid w:val="0"/>
              <w:jc w:val="center"/>
            </w:pPr>
          </w:p>
        </w:tc>
      </w:tr>
      <w:tr w:rsidR="005B788A">
        <w:tc>
          <w:tcPr>
            <w:tcW w:w="4785" w:type="dxa"/>
          </w:tcPr>
          <w:p w:rsidR="005B788A" w:rsidRDefault="005B788A">
            <w:pPr>
              <w:snapToGrid w:val="0"/>
            </w:pPr>
          </w:p>
        </w:tc>
        <w:tc>
          <w:tcPr>
            <w:tcW w:w="4786" w:type="dxa"/>
            <w:gridSpan w:val="2"/>
          </w:tcPr>
          <w:p w:rsidR="005B788A" w:rsidRDefault="005B788A">
            <w:pPr>
              <w:snapToGrid w:val="0"/>
              <w:jc w:val="center"/>
            </w:pPr>
          </w:p>
        </w:tc>
      </w:tr>
    </w:tbl>
    <w:p w:rsidR="005B788A" w:rsidRDefault="005B788A">
      <w:pPr>
        <w:rPr>
          <w:sz w:val="28"/>
          <w:szCs w:val="28"/>
        </w:rPr>
      </w:pPr>
    </w:p>
    <w:p w:rsidR="005B788A" w:rsidRDefault="005B788A">
      <w:pPr>
        <w:jc w:val="center"/>
        <w:rPr>
          <w:sz w:val="28"/>
          <w:szCs w:val="28"/>
        </w:rPr>
      </w:pPr>
    </w:p>
    <w:p w:rsidR="005B788A" w:rsidRDefault="005B788A">
      <w:pPr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Калуга, </w:t>
      </w:r>
      <w:smartTag w:uri="urn:schemas-microsoft-com:office:smarttags" w:element="metricconverter">
        <w:smartTagPr>
          <w:attr w:name="ProductID" w:val="2015 г"/>
        </w:smartTagPr>
        <w:r>
          <w:rPr>
            <w:sz w:val="28"/>
            <w:szCs w:val="28"/>
          </w:rPr>
          <w:t>2015 г</w:t>
        </w:r>
      </w:smartTag>
      <w:r>
        <w:rPr>
          <w:sz w:val="28"/>
          <w:szCs w:val="28"/>
        </w:rPr>
        <w:t>.</w:t>
      </w:r>
    </w:p>
    <w:p w:rsidR="005B788A" w:rsidRDefault="005B788A" w:rsidP="004445C8">
      <w:pPr>
        <w:pageBreakBefore/>
        <w:autoSpaceDE w:val="0"/>
        <w:rPr>
          <w:b/>
          <w:bCs/>
          <w:sz w:val="28"/>
          <w:szCs w:val="28"/>
        </w:rPr>
      </w:pPr>
    </w:p>
    <w:p w:rsidR="003507FE" w:rsidRPr="00EE3534" w:rsidRDefault="003507FE" w:rsidP="003507FE">
      <w:pPr>
        <w:suppressAutoHyphens w:val="0"/>
        <w:autoSpaceDE w:val="0"/>
        <w:autoSpaceDN w:val="0"/>
        <w:adjustRightInd w:val="0"/>
        <w:rPr>
          <w:b/>
          <w:bCs/>
          <w:sz w:val="28"/>
          <w:szCs w:val="28"/>
          <w:lang w:eastAsia="ru-RU"/>
        </w:rPr>
      </w:pPr>
      <w:r w:rsidRPr="00EE3534">
        <w:rPr>
          <w:b/>
          <w:bCs/>
          <w:sz w:val="28"/>
          <w:szCs w:val="28"/>
          <w:lang w:eastAsia="ru-RU"/>
        </w:rPr>
        <w:t>Цель</w:t>
      </w:r>
    </w:p>
    <w:p w:rsidR="003507FE" w:rsidRPr="00EE3534" w:rsidRDefault="003507FE" w:rsidP="003507FE">
      <w:pPr>
        <w:rPr>
          <w:rFonts w:eastAsia="Times-Roman"/>
          <w:sz w:val="28"/>
          <w:szCs w:val="28"/>
          <w:lang w:eastAsia="ru-RU"/>
        </w:rPr>
      </w:pPr>
      <w:r w:rsidRPr="00EE3534">
        <w:rPr>
          <w:rFonts w:eastAsia="Times-Roman"/>
          <w:sz w:val="28"/>
          <w:szCs w:val="28"/>
          <w:lang w:eastAsia="ru-RU"/>
        </w:rPr>
        <w:t>Изучить основные принципы разметки гипертекста с использованием языка HTML.</w:t>
      </w:r>
    </w:p>
    <w:p w:rsidR="005B788A" w:rsidRDefault="005B788A" w:rsidP="003507FE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Задание: </w:t>
      </w:r>
    </w:p>
    <w:p w:rsidR="005B788A" w:rsidRDefault="003507FE" w:rsidP="003507FE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Используя </w:t>
      </w:r>
      <w:r>
        <w:rPr>
          <w:sz w:val="28"/>
          <w:szCs w:val="28"/>
          <w:lang w:val="en-US"/>
        </w:rPr>
        <w:t>HTML</w:t>
      </w:r>
      <w:r w:rsidRPr="003507F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CSS</w:t>
      </w:r>
      <w:r w:rsidRPr="003507FE">
        <w:rPr>
          <w:sz w:val="28"/>
          <w:szCs w:val="28"/>
        </w:rPr>
        <w:t xml:space="preserve"> </w:t>
      </w:r>
      <w:r>
        <w:rPr>
          <w:sz w:val="28"/>
          <w:szCs w:val="28"/>
        </w:rPr>
        <w:t>создать страницу:</w:t>
      </w:r>
    </w:p>
    <w:p w:rsidR="004445C8" w:rsidRPr="003507FE" w:rsidRDefault="003507FE" w:rsidP="003507FE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pict>
          <v:shape id="_x0000_i1027" type="#_x0000_t75" style="width:5in;height:397.5pt">
            <v:imagedata r:id="rId9" o:title=""/>
          </v:shape>
        </w:pict>
      </w:r>
    </w:p>
    <w:p w:rsidR="005B788A" w:rsidRPr="00A424AB" w:rsidRDefault="00A424AB">
      <w:pPr>
        <w:autoSpaceDE w:val="0"/>
        <w:jc w:val="both"/>
      </w:pPr>
      <w:r>
        <w:rPr>
          <w:b/>
          <w:bCs/>
          <w:color w:val="000000"/>
          <w:sz w:val="28"/>
          <w:szCs w:val="28"/>
        </w:rPr>
        <w:t xml:space="preserve">Исходный код </w:t>
      </w:r>
      <w:r>
        <w:rPr>
          <w:b/>
          <w:bCs/>
          <w:color w:val="000000"/>
          <w:sz w:val="28"/>
          <w:szCs w:val="28"/>
          <w:lang w:val="en-US"/>
        </w:rPr>
        <w:t>HTML</w:t>
      </w:r>
      <w:r w:rsidRPr="00A424AB">
        <w:rPr>
          <w:b/>
          <w:bCs/>
          <w:color w:val="000000"/>
          <w:sz w:val="28"/>
          <w:szCs w:val="28"/>
        </w:rPr>
        <w:t xml:space="preserve"> (</w:t>
      </w:r>
      <w:r>
        <w:rPr>
          <w:b/>
          <w:bCs/>
          <w:color w:val="000000"/>
          <w:sz w:val="28"/>
          <w:szCs w:val="28"/>
          <w:lang w:val="en-US"/>
        </w:rPr>
        <w:t>index</w:t>
      </w:r>
      <w:r w:rsidRPr="00A424AB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  <w:lang w:val="en-US"/>
        </w:rPr>
        <w:t>html</w:t>
      </w:r>
      <w:r w:rsidRPr="00A424AB">
        <w:rPr>
          <w:b/>
          <w:bCs/>
          <w:color w:val="000000"/>
          <w:sz w:val="28"/>
          <w:szCs w:val="28"/>
        </w:rPr>
        <w:t>)</w:t>
      </w:r>
      <w:r w:rsidR="005B788A" w:rsidRPr="00A424AB">
        <w:rPr>
          <w:b/>
          <w:bCs/>
          <w:color w:val="000000"/>
          <w:sz w:val="28"/>
          <w:szCs w:val="28"/>
        </w:rPr>
        <w:t>:</w:t>
      </w:r>
    </w:p>
    <w:p w:rsidR="004445C8" w:rsidRPr="00A424AB" w:rsidRDefault="004445C8" w:rsidP="005543E9">
      <w:pPr>
        <w:jc w:val="both"/>
        <w:rPr>
          <w:rFonts w:ascii="Courier New" w:hAnsi="Courier New" w:cs="Courier New"/>
          <w:sz w:val="20"/>
          <w:szCs w:val="20"/>
          <w:lang w:eastAsia="ja-JP"/>
        </w:rPr>
      </w:pPr>
    </w:p>
    <w:p w:rsidR="004445C8" w:rsidRPr="00A424AB" w:rsidRDefault="004445C8" w:rsidP="005543E9">
      <w:pPr>
        <w:jc w:val="both"/>
        <w:rPr>
          <w:rFonts w:ascii="Courier New" w:hAnsi="Courier New" w:cs="Courier New"/>
          <w:sz w:val="20"/>
          <w:szCs w:val="20"/>
          <w:lang w:eastAsia="ja-JP"/>
        </w:rPr>
        <w:sectPr w:rsidR="004445C8" w:rsidRPr="00A424AB" w:rsidSect="00C51572">
          <w:headerReference w:type="default" r:id="rId10"/>
          <w:footerReference w:type="default" r:id="rId11"/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:rsidR="00EE3534" w:rsidRPr="00EE3534" w:rsidRDefault="00EE3534" w:rsidP="00EE3534">
      <w:pPr>
        <w:autoSpaceDE w:val="0"/>
        <w:rPr>
          <w:rFonts w:ascii="Courier New" w:hAnsi="Courier New" w:cs="Courier New"/>
          <w:sz w:val="20"/>
          <w:szCs w:val="20"/>
          <w:lang w:val="en-US" w:eastAsia="ja-JP"/>
        </w:rPr>
      </w:pPr>
      <w:proofErr w:type="gramStart"/>
      <w:r w:rsidRPr="00EE3534">
        <w:rPr>
          <w:rFonts w:ascii="Courier New" w:hAnsi="Courier New" w:cs="Courier New"/>
          <w:sz w:val="20"/>
          <w:szCs w:val="20"/>
          <w:lang w:val="en-US" w:eastAsia="ja-JP"/>
        </w:rPr>
        <w:lastRenderedPageBreak/>
        <w:t>&lt;!DOCTYPE</w:t>
      </w:r>
      <w:proofErr w:type="gramEnd"/>
      <w:r w:rsidRPr="00EE3534">
        <w:rPr>
          <w:rFonts w:ascii="Courier New" w:hAnsi="Courier New" w:cs="Courier New"/>
          <w:sz w:val="20"/>
          <w:szCs w:val="20"/>
          <w:lang w:val="en-US" w:eastAsia="ja-JP"/>
        </w:rPr>
        <w:t xml:space="preserve"> html&gt;</w:t>
      </w:r>
    </w:p>
    <w:p w:rsidR="00EE3534" w:rsidRPr="00EE3534" w:rsidRDefault="00EE3534" w:rsidP="00EE3534">
      <w:pPr>
        <w:autoSpaceDE w:val="0"/>
        <w:rPr>
          <w:rFonts w:ascii="Courier New" w:hAnsi="Courier New" w:cs="Courier New"/>
          <w:sz w:val="20"/>
          <w:szCs w:val="20"/>
          <w:lang w:val="en-US" w:eastAsia="ja-JP"/>
        </w:rPr>
      </w:pPr>
      <w:r w:rsidRPr="00EE3534">
        <w:rPr>
          <w:rFonts w:ascii="Courier New" w:hAnsi="Courier New" w:cs="Courier New"/>
          <w:sz w:val="20"/>
          <w:szCs w:val="20"/>
          <w:lang w:val="en-US" w:eastAsia="ja-JP"/>
        </w:rPr>
        <w:t>&lt;html&gt;</w:t>
      </w:r>
    </w:p>
    <w:p w:rsidR="002312D8" w:rsidRDefault="002312D8" w:rsidP="00EE3534">
      <w:pPr>
        <w:autoSpaceDE w:val="0"/>
        <w:rPr>
          <w:rFonts w:ascii="Courier New" w:hAnsi="Courier New" w:cs="Courier New"/>
          <w:sz w:val="20"/>
          <w:szCs w:val="20"/>
          <w:lang w:val="en-US" w:eastAsia="ja-JP"/>
        </w:rPr>
      </w:pPr>
      <w:r>
        <w:rPr>
          <w:rFonts w:ascii="Courier New" w:hAnsi="Courier New" w:cs="Courier New"/>
          <w:sz w:val="20"/>
          <w:szCs w:val="20"/>
          <w:lang w:val="en-US" w:eastAsia="ja-JP"/>
        </w:rPr>
        <w:t>&lt;head&gt;</w:t>
      </w:r>
    </w:p>
    <w:p w:rsidR="002312D8" w:rsidRDefault="002312D8" w:rsidP="00EE3534">
      <w:pPr>
        <w:autoSpaceDE w:val="0"/>
        <w:rPr>
          <w:rFonts w:ascii="Courier New" w:hAnsi="Courier New" w:cs="Courier New"/>
          <w:sz w:val="20"/>
          <w:szCs w:val="20"/>
          <w:lang w:val="en-US" w:eastAsia="ja-JP"/>
        </w:rPr>
      </w:pPr>
      <w:r>
        <w:rPr>
          <w:rFonts w:ascii="Courier New" w:hAnsi="Courier New" w:cs="Courier New"/>
          <w:sz w:val="20"/>
          <w:szCs w:val="20"/>
          <w:lang w:val="en-US" w:eastAsia="ja-JP"/>
        </w:rPr>
        <w:t>&lt;meta charset="UTF-8"&gt;</w:t>
      </w:r>
    </w:p>
    <w:p w:rsidR="00EE3534" w:rsidRPr="00EE3534" w:rsidRDefault="00EE3534" w:rsidP="00EE3534">
      <w:pPr>
        <w:autoSpaceDE w:val="0"/>
        <w:rPr>
          <w:rFonts w:ascii="Courier New" w:hAnsi="Courier New" w:cs="Courier New"/>
          <w:sz w:val="20"/>
          <w:szCs w:val="20"/>
          <w:lang w:val="en-US" w:eastAsia="ja-JP"/>
        </w:rPr>
      </w:pPr>
      <w:r w:rsidRPr="00EE3534">
        <w:rPr>
          <w:rFonts w:ascii="Courier New" w:hAnsi="Courier New" w:cs="Courier New"/>
          <w:sz w:val="20"/>
          <w:szCs w:val="20"/>
          <w:lang w:val="en-US" w:eastAsia="ja-JP"/>
        </w:rPr>
        <w:t>&lt;meta property="</w:t>
      </w:r>
      <w:proofErr w:type="spellStart"/>
      <w:proofErr w:type="gramStart"/>
      <w:r w:rsidRPr="00EE3534">
        <w:rPr>
          <w:rFonts w:ascii="Courier New" w:hAnsi="Courier New" w:cs="Courier New"/>
          <w:sz w:val="20"/>
          <w:szCs w:val="20"/>
          <w:lang w:val="en-US" w:eastAsia="ja-JP"/>
        </w:rPr>
        <w:t>og:title</w:t>
      </w:r>
      <w:proofErr w:type="spellEnd"/>
      <w:proofErr w:type="gramEnd"/>
      <w:r w:rsidRPr="00EE3534">
        <w:rPr>
          <w:rFonts w:ascii="Courier New" w:hAnsi="Courier New" w:cs="Courier New"/>
          <w:sz w:val="20"/>
          <w:szCs w:val="20"/>
          <w:lang w:val="en-US" w:eastAsia="ja-JP"/>
        </w:rPr>
        <w:t>" content="</w:t>
      </w:r>
      <w:proofErr w:type="spellStart"/>
      <w:r w:rsidRPr="00EE3534">
        <w:rPr>
          <w:rFonts w:ascii="Courier New" w:hAnsi="Courier New" w:cs="Courier New"/>
          <w:sz w:val="20"/>
          <w:szCs w:val="20"/>
          <w:lang w:val="en-US" w:eastAsia="ja-JP"/>
        </w:rPr>
        <w:t>Лаба</w:t>
      </w:r>
      <w:proofErr w:type="spellEnd"/>
      <w:r w:rsidRPr="00EE3534">
        <w:rPr>
          <w:rFonts w:ascii="Courier New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EE3534">
        <w:rPr>
          <w:rFonts w:ascii="Courier New" w:hAnsi="Courier New" w:cs="Courier New"/>
          <w:sz w:val="20"/>
          <w:szCs w:val="20"/>
          <w:lang w:val="en-US" w:eastAsia="ja-JP"/>
        </w:rPr>
        <w:t>по</w:t>
      </w:r>
      <w:proofErr w:type="spellEnd"/>
      <w:r w:rsidRPr="00EE3534">
        <w:rPr>
          <w:rFonts w:ascii="Courier New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EE3534">
        <w:rPr>
          <w:rFonts w:ascii="Courier New" w:hAnsi="Courier New" w:cs="Courier New"/>
          <w:sz w:val="20"/>
          <w:szCs w:val="20"/>
          <w:lang w:val="en-US" w:eastAsia="ja-JP"/>
        </w:rPr>
        <w:t>вебу</w:t>
      </w:r>
      <w:proofErr w:type="spellEnd"/>
      <w:r w:rsidRPr="00EE3534">
        <w:rPr>
          <w:rFonts w:ascii="Courier New" w:hAnsi="Courier New" w:cs="Courier New"/>
          <w:sz w:val="20"/>
          <w:szCs w:val="20"/>
          <w:lang w:val="en-US" w:eastAsia="ja-JP"/>
        </w:rPr>
        <w:t xml:space="preserve"> 1" /&gt;</w:t>
      </w:r>
    </w:p>
    <w:p w:rsidR="00EE3534" w:rsidRPr="00EE3534" w:rsidRDefault="00EE3534" w:rsidP="00EE3534">
      <w:pPr>
        <w:autoSpaceDE w:val="0"/>
        <w:rPr>
          <w:rFonts w:ascii="Courier New" w:hAnsi="Courier New" w:cs="Courier New"/>
          <w:sz w:val="20"/>
          <w:szCs w:val="20"/>
          <w:lang w:eastAsia="ja-JP"/>
        </w:rPr>
      </w:pPr>
      <w:r w:rsidRPr="00EE3534">
        <w:rPr>
          <w:rFonts w:ascii="Courier New" w:hAnsi="Courier New" w:cs="Courier New"/>
          <w:sz w:val="20"/>
          <w:szCs w:val="20"/>
          <w:lang w:val="en-US" w:eastAsia="ja-JP"/>
        </w:rPr>
        <w:tab/>
      </w:r>
      <w:r w:rsidRPr="00EE3534">
        <w:rPr>
          <w:rFonts w:ascii="Courier New" w:hAnsi="Courier New" w:cs="Courier New"/>
          <w:sz w:val="20"/>
          <w:szCs w:val="20"/>
          <w:lang w:eastAsia="ja-JP"/>
        </w:rPr>
        <w:t>&lt;</w:t>
      </w:r>
      <w:r w:rsidRPr="00EE3534">
        <w:rPr>
          <w:rFonts w:ascii="Courier New" w:hAnsi="Courier New" w:cs="Courier New"/>
          <w:sz w:val="20"/>
          <w:szCs w:val="20"/>
          <w:lang w:val="en-US" w:eastAsia="ja-JP"/>
        </w:rPr>
        <w:t>meta</w:t>
      </w:r>
      <w:r w:rsidRPr="00EE3534">
        <w:rPr>
          <w:rFonts w:ascii="Courier New" w:hAnsi="Courier New" w:cs="Courier New"/>
          <w:sz w:val="20"/>
          <w:szCs w:val="20"/>
          <w:lang w:eastAsia="ja-JP"/>
        </w:rPr>
        <w:t xml:space="preserve"> </w:t>
      </w:r>
      <w:r w:rsidRPr="00EE3534">
        <w:rPr>
          <w:rFonts w:ascii="Courier New" w:hAnsi="Courier New" w:cs="Courier New"/>
          <w:sz w:val="20"/>
          <w:szCs w:val="20"/>
          <w:lang w:val="en-US" w:eastAsia="ja-JP"/>
        </w:rPr>
        <w:t>property</w:t>
      </w:r>
      <w:r w:rsidRPr="00EE3534">
        <w:rPr>
          <w:rFonts w:ascii="Courier New" w:hAnsi="Courier New" w:cs="Courier New"/>
          <w:sz w:val="20"/>
          <w:szCs w:val="20"/>
          <w:lang w:eastAsia="ja-JP"/>
        </w:rPr>
        <w:t>="</w:t>
      </w:r>
      <w:proofErr w:type="spellStart"/>
      <w:proofErr w:type="gramStart"/>
      <w:r w:rsidRPr="00EE3534">
        <w:rPr>
          <w:rFonts w:ascii="Courier New" w:hAnsi="Courier New" w:cs="Courier New"/>
          <w:sz w:val="20"/>
          <w:szCs w:val="20"/>
          <w:lang w:val="en-US" w:eastAsia="ja-JP"/>
        </w:rPr>
        <w:t>og</w:t>
      </w:r>
      <w:proofErr w:type="spellEnd"/>
      <w:r w:rsidRPr="00EE3534">
        <w:rPr>
          <w:rFonts w:ascii="Courier New" w:hAnsi="Courier New" w:cs="Courier New"/>
          <w:sz w:val="20"/>
          <w:szCs w:val="20"/>
          <w:lang w:eastAsia="ja-JP"/>
        </w:rPr>
        <w:t>:</w:t>
      </w:r>
      <w:r w:rsidRPr="00EE3534">
        <w:rPr>
          <w:rFonts w:ascii="Courier New" w:hAnsi="Courier New" w:cs="Courier New"/>
          <w:sz w:val="20"/>
          <w:szCs w:val="20"/>
          <w:lang w:val="en-US" w:eastAsia="ja-JP"/>
        </w:rPr>
        <w:t>description</w:t>
      </w:r>
      <w:proofErr w:type="gramEnd"/>
      <w:r w:rsidRPr="00EE3534">
        <w:rPr>
          <w:rFonts w:ascii="Courier New" w:hAnsi="Courier New" w:cs="Courier New"/>
          <w:sz w:val="20"/>
          <w:szCs w:val="20"/>
          <w:lang w:eastAsia="ja-JP"/>
        </w:rPr>
        <w:t xml:space="preserve">" </w:t>
      </w:r>
      <w:r w:rsidRPr="00EE3534">
        <w:rPr>
          <w:rFonts w:ascii="Courier New" w:hAnsi="Courier New" w:cs="Courier New"/>
          <w:sz w:val="20"/>
          <w:szCs w:val="20"/>
          <w:lang w:val="en-US" w:eastAsia="ja-JP"/>
        </w:rPr>
        <w:t>content</w:t>
      </w:r>
      <w:r w:rsidRPr="00EE3534">
        <w:rPr>
          <w:rFonts w:ascii="Courier New" w:hAnsi="Courier New" w:cs="Courier New"/>
          <w:sz w:val="20"/>
          <w:szCs w:val="20"/>
          <w:lang w:eastAsia="ja-JP"/>
        </w:rPr>
        <w:t>="Лабораторная работа студента МГТУ им. Баумана по вебу" /&gt;</w:t>
      </w:r>
    </w:p>
    <w:p w:rsidR="00EE3534" w:rsidRPr="00EE3534" w:rsidRDefault="00EE3534" w:rsidP="00EE3534">
      <w:pPr>
        <w:autoSpaceDE w:val="0"/>
        <w:rPr>
          <w:rFonts w:ascii="Courier New" w:hAnsi="Courier New" w:cs="Courier New"/>
          <w:sz w:val="20"/>
          <w:szCs w:val="20"/>
          <w:lang w:val="en-US" w:eastAsia="ja-JP"/>
        </w:rPr>
      </w:pPr>
      <w:r w:rsidRPr="00EE3534">
        <w:rPr>
          <w:rFonts w:ascii="Courier New" w:hAnsi="Courier New" w:cs="Courier New"/>
          <w:sz w:val="20"/>
          <w:szCs w:val="20"/>
          <w:lang w:eastAsia="ja-JP"/>
        </w:rPr>
        <w:tab/>
      </w:r>
      <w:r w:rsidRPr="00EE3534">
        <w:rPr>
          <w:rFonts w:ascii="Courier New" w:hAnsi="Courier New" w:cs="Courier New"/>
          <w:sz w:val="20"/>
          <w:szCs w:val="20"/>
          <w:lang w:val="en-US" w:eastAsia="ja-JP"/>
        </w:rPr>
        <w:t>&lt;title&gt;</w:t>
      </w:r>
      <w:proofErr w:type="spellStart"/>
      <w:r w:rsidRPr="00EE3534">
        <w:rPr>
          <w:rFonts w:ascii="Courier New" w:hAnsi="Courier New" w:cs="Courier New"/>
          <w:sz w:val="20"/>
          <w:szCs w:val="20"/>
          <w:lang w:val="en-US" w:eastAsia="ja-JP"/>
        </w:rPr>
        <w:t>Пробник</w:t>
      </w:r>
      <w:proofErr w:type="spellEnd"/>
      <w:r w:rsidRPr="00EE3534">
        <w:rPr>
          <w:rFonts w:ascii="Courier New" w:hAnsi="Courier New" w:cs="Courier New"/>
          <w:sz w:val="20"/>
          <w:szCs w:val="20"/>
          <w:lang w:val="en-US" w:eastAsia="ja-JP"/>
        </w:rPr>
        <w:t>&lt;/title&gt;</w:t>
      </w:r>
    </w:p>
    <w:p w:rsidR="00EE3534" w:rsidRPr="00EE3534" w:rsidRDefault="00EE3534" w:rsidP="00EE3534">
      <w:pPr>
        <w:autoSpaceDE w:val="0"/>
        <w:rPr>
          <w:rFonts w:ascii="Courier New" w:hAnsi="Courier New" w:cs="Courier New"/>
          <w:sz w:val="20"/>
          <w:szCs w:val="20"/>
          <w:lang w:val="en-US" w:eastAsia="ja-JP"/>
        </w:rPr>
      </w:pPr>
      <w:r w:rsidRPr="00EE3534">
        <w:rPr>
          <w:rFonts w:ascii="Courier New" w:hAnsi="Courier New" w:cs="Courier New"/>
          <w:sz w:val="20"/>
          <w:szCs w:val="20"/>
          <w:lang w:val="en-US" w:eastAsia="ja-JP"/>
        </w:rPr>
        <w:tab/>
        <w:t xml:space="preserve">&lt;link </w:t>
      </w:r>
      <w:proofErr w:type="spellStart"/>
      <w:r w:rsidRPr="00EE3534">
        <w:rPr>
          <w:rFonts w:ascii="Courier New" w:hAnsi="Courier New" w:cs="Courier New"/>
          <w:sz w:val="20"/>
          <w:szCs w:val="20"/>
          <w:lang w:val="en-US" w:eastAsia="ja-JP"/>
        </w:rPr>
        <w:t>href</w:t>
      </w:r>
      <w:proofErr w:type="spellEnd"/>
      <w:r w:rsidRPr="00EE3534">
        <w:rPr>
          <w:rFonts w:ascii="Courier New" w:hAnsi="Courier New" w:cs="Courier New"/>
          <w:sz w:val="20"/>
          <w:szCs w:val="20"/>
          <w:lang w:val="en-US" w:eastAsia="ja-JP"/>
        </w:rPr>
        <w:t xml:space="preserve">="style.css" </w:t>
      </w:r>
      <w:proofErr w:type="spellStart"/>
      <w:r w:rsidRPr="00EE3534">
        <w:rPr>
          <w:rFonts w:ascii="Courier New" w:hAnsi="Courier New" w:cs="Courier New"/>
          <w:sz w:val="20"/>
          <w:szCs w:val="20"/>
          <w:lang w:val="en-US" w:eastAsia="ja-JP"/>
        </w:rPr>
        <w:t>rel</w:t>
      </w:r>
      <w:proofErr w:type="spellEnd"/>
      <w:r w:rsidRPr="00EE3534">
        <w:rPr>
          <w:rFonts w:ascii="Courier New" w:hAnsi="Courier New" w:cs="Courier New"/>
          <w:sz w:val="20"/>
          <w:szCs w:val="20"/>
          <w:lang w:val="en-US" w:eastAsia="ja-JP"/>
        </w:rPr>
        <w:t>="stylesheet"&gt;</w:t>
      </w:r>
    </w:p>
    <w:p w:rsidR="00EE3534" w:rsidRPr="00EE3534" w:rsidRDefault="00EE3534" w:rsidP="00EE3534">
      <w:pPr>
        <w:autoSpaceDE w:val="0"/>
        <w:rPr>
          <w:rFonts w:ascii="Courier New" w:hAnsi="Courier New" w:cs="Courier New"/>
          <w:sz w:val="20"/>
          <w:szCs w:val="20"/>
          <w:lang w:val="en-US" w:eastAsia="ja-JP"/>
        </w:rPr>
      </w:pPr>
      <w:r w:rsidRPr="00EE3534">
        <w:rPr>
          <w:rFonts w:ascii="Courier New" w:hAnsi="Courier New" w:cs="Courier New"/>
          <w:sz w:val="20"/>
          <w:szCs w:val="20"/>
          <w:lang w:val="en-US" w:eastAsia="ja-JP"/>
        </w:rPr>
        <w:t>&lt;/head&gt;</w:t>
      </w:r>
    </w:p>
    <w:p w:rsidR="00EE3534" w:rsidRPr="00EE3534" w:rsidRDefault="00EE3534" w:rsidP="00EE3534">
      <w:pPr>
        <w:autoSpaceDE w:val="0"/>
        <w:rPr>
          <w:rFonts w:ascii="Courier New" w:hAnsi="Courier New" w:cs="Courier New"/>
          <w:sz w:val="20"/>
          <w:szCs w:val="20"/>
          <w:lang w:val="en-US" w:eastAsia="ja-JP"/>
        </w:rPr>
      </w:pPr>
      <w:r w:rsidRPr="00EE3534">
        <w:rPr>
          <w:rFonts w:ascii="Courier New" w:hAnsi="Courier New" w:cs="Courier New"/>
          <w:sz w:val="20"/>
          <w:szCs w:val="20"/>
          <w:lang w:val="en-US" w:eastAsia="ja-JP"/>
        </w:rPr>
        <w:t>&lt;body&gt;</w:t>
      </w:r>
    </w:p>
    <w:p w:rsidR="00EE3534" w:rsidRPr="00EE3534" w:rsidRDefault="00EE3534" w:rsidP="00EE3534">
      <w:pPr>
        <w:autoSpaceDE w:val="0"/>
        <w:rPr>
          <w:rFonts w:ascii="Courier New" w:hAnsi="Courier New" w:cs="Courier New"/>
          <w:sz w:val="20"/>
          <w:szCs w:val="20"/>
          <w:lang w:val="en-US" w:eastAsia="ja-JP"/>
        </w:rPr>
      </w:pPr>
      <w:r w:rsidRPr="00EE3534">
        <w:rPr>
          <w:rFonts w:ascii="Courier New" w:hAnsi="Courier New" w:cs="Courier New"/>
          <w:sz w:val="20"/>
          <w:szCs w:val="20"/>
          <w:lang w:val="en-US" w:eastAsia="ja-JP"/>
        </w:rPr>
        <w:t>&lt;section&gt;</w:t>
      </w:r>
    </w:p>
    <w:p w:rsidR="00EE3534" w:rsidRPr="00EE3534" w:rsidRDefault="00EE3534" w:rsidP="00EE3534">
      <w:pPr>
        <w:autoSpaceDE w:val="0"/>
        <w:rPr>
          <w:rFonts w:ascii="Courier New" w:hAnsi="Courier New" w:cs="Courier New"/>
          <w:sz w:val="20"/>
          <w:szCs w:val="20"/>
          <w:lang w:val="en-US" w:eastAsia="ja-JP"/>
        </w:rPr>
      </w:pPr>
      <w:r w:rsidRPr="00EE3534">
        <w:rPr>
          <w:rFonts w:ascii="Courier New" w:hAnsi="Courier New" w:cs="Courier New"/>
          <w:sz w:val="20"/>
          <w:szCs w:val="20"/>
          <w:lang w:val="en-US" w:eastAsia="ja-JP"/>
        </w:rPr>
        <w:lastRenderedPageBreak/>
        <w:t>&lt;header&gt;</w:t>
      </w:r>
    </w:p>
    <w:p w:rsidR="00EE3534" w:rsidRPr="00EE3534" w:rsidRDefault="00EE3534" w:rsidP="00EE3534">
      <w:pPr>
        <w:autoSpaceDE w:val="0"/>
        <w:rPr>
          <w:rFonts w:ascii="Courier New" w:hAnsi="Courier New" w:cs="Courier New"/>
          <w:sz w:val="20"/>
          <w:szCs w:val="20"/>
          <w:lang w:val="en-US" w:eastAsia="ja-JP"/>
        </w:rPr>
      </w:pPr>
      <w:r w:rsidRPr="00EE3534">
        <w:rPr>
          <w:rFonts w:ascii="Courier New" w:hAnsi="Courier New" w:cs="Courier New"/>
          <w:sz w:val="20"/>
          <w:szCs w:val="20"/>
          <w:lang w:val="en-US" w:eastAsia="ja-JP"/>
        </w:rPr>
        <w:t>&lt;span class="</w:t>
      </w:r>
      <w:proofErr w:type="spellStart"/>
      <w:r w:rsidRPr="00EE3534">
        <w:rPr>
          <w:rFonts w:ascii="Courier New" w:hAnsi="Courier New" w:cs="Courier New"/>
          <w:sz w:val="20"/>
          <w:szCs w:val="20"/>
          <w:lang w:val="en-US" w:eastAsia="ja-JP"/>
        </w:rPr>
        <w:t>img</w:t>
      </w:r>
      <w:proofErr w:type="spellEnd"/>
      <w:r w:rsidRPr="00EE3534">
        <w:rPr>
          <w:rFonts w:ascii="Courier New" w:hAnsi="Courier New" w:cs="Courier New"/>
          <w:sz w:val="20"/>
          <w:szCs w:val="20"/>
          <w:lang w:val="en-US" w:eastAsia="ja-JP"/>
        </w:rPr>
        <w:t>"&gt;&lt;</w:t>
      </w:r>
      <w:proofErr w:type="spellStart"/>
      <w:r w:rsidRPr="00EE3534">
        <w:rPr>
          <w:rFonts w:ascii="Courier New" w:hAnsi="Courier New" w:cs="Courier New"/>
          <w:sz w:val="20"/>
          <w:szCs w:val="20"/>
          <w:lang w:val="en-US" w:eastAsia="ja-JP"/>
        </w:rPr>
        <w:t>img</w:t>
      </w:r>
      <w:proofErr w:type="spellEnd"/>
      <w:r w:rsidRPr="00EE3534">
        <w:rPr>
          <w:rFonts w:ascii="Courier New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EE3534">
        <w:rPr>
          <w:rFonts w:ascii="Courier New" w:hAnsi="Courier New" w:cs="Courier New"/>
          <w:sz w:val="20"/>
          <w:szCs w:val="20"/>
          <w:lang w:val="en-US" w:eastAsia="ja-JP"/>
        </w:rPr>
        <w:t>src</w:t>
      </w:r>
      <w:proofErr w:type="spellEnd"/>
      <w:r w:rsidRPr="00EE3534">
        <w:rPr>
          <w:rFonts w:ascii="Courier New" w:hAnsi="Courier New" w:cs="Courier New"/>
          <w:sz w:val="20"/>
          <w:szCs w:val="20"/>
          <w:lang w:val="en-US" w:eastAsia="ja-JP"/>
        </w:rPr>
        <w:t>="img.png" alt="his examples are weird"&gt;&lt;/span&gt;</w:t>
      </w:r>
    </w:p>
    <w:p w:rsidR="00EE3534" w:rsidRPr="00EE3534" w:rsidRDefault="00EE3534" w:rsidP="00EE3534">
      <w:pPr>
        <w:autoSpaceDE w:val="0"/>
        <w:rPr>
          <w:rFonts w:ascii="Courier New" w:hAnsi="Courier New" w:cs="Courier New"/>
          <w:sz w:val="20"/>
          <w:szCs w:val="20"/>
          <w:lang w:val="en-US" w:eastAsia="ja-JP"/>
        </w:rPr>
      </w:pPr>
      <w:r w:rsidRPr="00EE3534">
        <w:rPr>
          <w:rFonts w:ascii="Courier New" w:hAnsi="Courier New" w:cs="Courier New"/>
          <w:sz w:val="20"/>
          <w:szCs w:val="20"/>
          <w:lang w:val="en-US" w:eastAsia="ja-JP"/>
        </w:rPr>
        <w:t>&lt;h1&gt;Numbers&lt;/h1&gt;</w:t>
      </w:r>
    </w:p>
    <w:p w:rsidR="00EE3534" w:rsidRPr="00EE3534" w:rsidRDefault="00EE3534" w:rsidP="00EE3534">
      <w:pPr>
        <w:autoSpaceDE w:val="0"/>
        <w:rPr>
          <w:rFonts w:ascii="Courier New" w:hAnsi="Courier New" w:cs="Courier New"/>
          <w:sz w:val="20"/>
          <w:szCs w:val="20"/>
          <w:lang w:val="en-US" w:eastAsia="ja-JP"/>
        </w:rPr>
      </w:pPr>
      <w:r w:rsidRPr="00EE3534">
        <w:rPr>
          <w:rFonts w:ascii="Courier New" w:hAnsi="Courier New" w:cs="Courier New"/>
          <w:sz w:val="20"/>
          <w:szCs w:val="20"/>
          <w:lang w:val="en-US" w:eastAsia="ja-JP"/>
        </w:rPr>
        <w:t>&lt;/header&gt;</w:t>
      </w:r>
    </w:p>
    <w:p w:rsidR="00EE3534" w:rsidRPr="00EE3534" w:rsidRDefault="00EE3534" w:rsidP="00EE3534">
      <w:pPr>
        <w:autoSpaceDE w:val="0"/>
        <w:rPr>
          <w:rFonts w:ascii="Courier New" w:hAnsi="Courier New" w:cs="Courier New"/>
          <w:sz w:val="20"/>
          <w:szCs w:val="20"/>
          <w:lang w:val="en-US" w:eastAsia="ja-JP"/>
        </w:rPr>
      </w:pPr>
      <w:r w:rsidRPr="00EE3534">
        <w:rPr>
          <w:rFonts w:ascii="Courier New" w:hAnsi="Courier New" w:cs="Courier New"/>
          <w:sz w:val="20"/>
          <w:szCs w:val="20"/>
          <w:lang w:val="en-US" w:eastAsia="ja-JP"/>
        </w:rPr>
        <w:t>&lt;p&gt;The most basic type of number is an &lt;</w:t>
      </w:r>
      <w:proofErr w:type="spellStart"/>
      <w:r w:rsidRPr="00EE3534">
        <w:rPr>
          <w:rFonts w:ascii="Courier New" w:hAnsi="Courier New" w:cs="Courier New"/>
          <w:sz w:val="20"/>
          <w:szCs w:val="20"/>
          <w:lang w:val="en-US" w:eastAsia="ja-JP"/>
        </w:rPr>
        <w:t>dfn</w:t>
      </w:r>
      <w:proofErr w:type="spellEnd"/>
      <w:r w:rsidRPr="00EE3534">
        <w:rPr>
          <w:rFonts w:ascii="Courier New" w:hAnsi="Courier New" w:cs="Courier New"/>
          <w:sz w:val="20"/>
          <w:szCs w:val="20"/>
          <w:lang w:val="en-US" w:eastAsia="ja-JP"/>
        </w:rPr>
        <w:t>&gt;integer&lt;/</w:t>
      </w:r>
      <w:proofErr w:type="spellStart"/>
      <w:r w:rsidRPr="00EE3534">
        <w:rPr>
          <w:rFonts w:ascii="Courier New" w:hAnsi="Courier New" w:cs="Courier New"/>
          <w:sz w:val="20"/>
          <w:szCs w:val="20"/>
          <w:lang w:val="en-US" w:eastAsia="ja-JP"/>
        </w:rPr>
        <w:t>dfn</w:t>
      </w:r>
      <w:proofErr w:type="spellEnd"/>
      <w:r w:rsidRPr="00EE3534">
        <w:rPr>
          <w:rFonts w:ascii="Courier New" w:hAnsi="Courier New" w:cs="Courier New"/>
          <w:sz w:val="20"/>
          <w:szCs w:val="20"/>
          <w:lang w:val="en-US" w:eastAsia="ja-JP"/>
        </w:rPr>
        <w:t xml:space="preserve">&gt;, a &lt;strong&gt;series of digits&lt;/strong&gt; </w:t>
      </w:r>
      <w:proofErr w:type="spellStart"/>
      <w:r w:rsidRPr="00EE3534">
        <w:rPr>
          <w:rFonts w:ascii="Courier New" w:hAnsi="Courier New" w:cs="Courier New"/>
          <w:sz w:val="20"/>
          <w:szCs w:val="20"/>
          <w:lang w:val="en-US" w:eastAsia="ja-JP"/>
        </w:rPr>
        <w:t>wich</w:t>
      </w:r>
      <w:proofErr w:type="spellEnd"/>
      <w:r w:rsidRPr="00EE3534">
        <w:rPr>
          <w:rFonts w:ascii="Courier New" w:hAnsi="Courier New" w:cs="Courier New"/>
          <w:sz w:val="20"/>
          <w:szCs w:val="20"/>
          <w:lang w:val="en-US" w:eastAsia="ja-JP"/>
        </w:rPr>
        <w:t xml:space="preserve"> can start &lt;span style="display: inline-block;"&gt;with a &lt;strong&gt;plus or minus </w:t>
      </w:r>
      <w:proofErr w:type="gramStart"/>
      <w:r w:rsidRPr="00EE3534">
        <w:rPr>
          <w:rFonts w:ascii="Courier New" w:hAnsi="Courier New" w:cs="Courier New"/>
          <w:sz w:val="20"/>
          <w:szCs w:val="20"/>
          <w:lang w:val="en-US" w:eastAsia="ja-JP"/>
        </w:rPr>
        <w:t>sign.&lt;</w:t>
      </w:r>
      <w:proofErr w:type="gramEnd"/>
      <w:r w:rsidRPr="00EE3534">
        <w:rPr>
          <w:rFonts w:ascii="Courier New" w:hAnsi="Courier New" w:cs="Courier New"/>
          <w:sz w:val="20"/>
          <w:szCs w:val="20"/>
          <w:lang w:val="en-US" w:eastAsia="ja-JP"/>
        </w:rPr>
        <w:t>/strong&gt;&lt;/span&gt;&lt;/p&gt;</w:t>
      </w:r>
    </w:p>
    <w:p w:rsidR="00EE3534" w:rsidRPr="00EE3534" w:rsidRDefault="00EE3534" w:rsidP="00EE3534">
      <w:pPr>
        <w:autoSpaceDE w:val="0"/>
        <w:rPr>
          <w:rFonts w:ascii="Courier New" w:hAnsi="Courier New" w:cs="Courier New"/>
          <w:sz w:val="20"/>
          <w:szCs w:val="20"/>
          <w:lang w:val="en-US" w:eastAsia="ja-JP"/>
        </w:rPr>
      </w:pPr>
      <w:r w:rsidRPr="00EE3534">
        <w:rPr>
          <w:rFonts w:ascii="Courier New" w:hAnsi="Courier New" w:cs="Courier New"/>
          <w:sz w:val="20"/>
          <w:szCs w:val="20"/>
          <w:lang w:val="en-US" w:eastAsia="ja-JP"/>
        </w:rPr>
        <w:t>&lt;p class="addition"&gt;&lt;span class="digit"&gt;1&lt;/span</w:t>
      </w:r>
      <w:proofErr w:type="gramStart"/>
      <w:r w:rsidRPr="00EE3534">
        <w:rPr>
          <w:rFonts w:ascii="Courier New" w:hAnsi="Courier New" w:cs="Courier New"/>
          <w:sz w:val="20"/>
          <w:szCs w:val="20"/>
          <w:lang w:val="en-US" w:eastAsia="ja-JP"/>
        </w:rPr>
        <w:t>&gt; ,</w:t>
      </w:r>
      <w:proofErr w:type="gramEnd"/>
      <w:r w:rsidRPr="00EE3534">
        <w:rPr>
          <w:rFonts w:ascii="Courier New" w:hAnsi="Courier New" w:cs="Courier New"/>
          <w:sz w:val="20"/>
          <w:szCs w:val="20"/>
          <w:lang w:val="en-US" w:eastAsia="ja-JP"/>
        </w:rPr>
        <w:t>&lt;span class="digit"&gt;23&lt;/span&gt; ,and &lt;span class="red"&gt;-&lt;/span&gt;&lt;span class="digit"&gt;100000&lt;/span&gt; are examples.&lt;/p&gt;</w:t>
      </w:r>
    </w:p>
    <w:p w:rsidR="00EE3534" w:rsidRPr="00EE3534" w:rsidRDefault="00EE3534" w:rsidP="00EE3534">
      <w:pPr>
        <w:autoSpaceDE w:val="0"/>
        <w:rPr>
          <w:rFonts w:ascii="Courier New" w:hAnsi="Courier New" w:cs="Courier New"/>
          <w:sz w:val="20"/>
          <w:szCs w:val="20"/>
          <w:lang w:val="en-US" w:eastAsia="ja-JP"/>
        </w:rPr>
      </w:pPr>
      <w:r w:rsidRPr="00EE3534">
        <w:rPr>
          <w:rFonts w:ascii="Courier New" w:hAnsi="Courier New" w:cs="Courier New"/>
          <w:sz w:val="20"/>
          <w:szCs w:val="20"/>
          <w:lang w:val="en-US" w:eastAsia="ja-JP"/>
        </w:rPr>
        <w:t xml:space="preserve">&lt;p&gt;Commas are not allowed in numbers, but underscores are. So if you feel the need to mark your thousands so the numbers are more readable, use an </w:t>
      </w:r>
      <w:proofErr w:type="gramStart"/>
      <w:r w:rsidRPr="00EE3534">
        <w:rPr>
          <w:rFonts w:ascii="Courier New" w:hAnsi="Courier New" w:cs="Courier New"/>
          <w:sz w:val="20"/>
          <w:szCs w:val="20"/>
          <w:lang w:val="en-US" w:eastAsia="ja-JP"/>
        </w:rPr>
        <w:t>underscore.&lt;</w:t>
      </w:r>
      <w:proofErr w:type="gramEnd"/>
      <w:r w:rsidRPr="00EE3534">
        <w:rPr>
          <w:rFonts w:ascii="Courier New" w:hAnsi="Courier New" w:cs="Courier New"/>
          <w:sz w:val="20"/>
          <w:szCs w:val="20"/>
          <w:lang w:val="en-US" w:eastAsia="ja-JP"/>
        </w:rPr>
        <w:t>/p&gt;</w:t>
      </w:r>
    </w:p>
    <w:p w:rsidR="00EE3534" w:rsidRPr="00EE3534" w:rsidRDefault="00EE3534" w:rsidP="00EE3534">
      <w:pPr>
        <w:autoSpaceDE w:val="0"/>
        <w:rPr>
          <w:rFonts w:ascii="Courier New" w:hAnsi="Courier New" w:cs="Courier New"/>
          <w:sz w:val="20"/>
          <w:szCs w:val="20"/>
          <w:lang w:val="en-US" w:eastAsia="ja-JP"/>
        </w:rPr>
      </w:pPr>
      <w:r w:rsidRPr="00EE3534">
        <w:rPr>
          <w:rFonts w:ascii="Courier New" w:hAnsi="Courier New" w:cs="Courier New"/>
          <w:sz w:val="20"/>
          <w:szCs w:val="20"/>
          <w:lang w:val="en-US" w:eastAsia="ja-JP"/>
        </w:rPr>
        <w:t>&lt;code class="addition"&gt;&lt;</w:t>
      </w:r>
      <w:proofErr w:type="spellStart"/>
      <w:r w:rsidRPr="00EE3534">
        <w:rPr>
          <w:rFonts w:ascii="Courier New" w:hAnsi="Courier New" w:cs="Courier New"/>
          <w:sz w:val="20"/>
          <w:szCs w:val="20"/>
          <w:lang w:val="en-US" w:eastAsia="ja-JP"/>
        </w:rPr>
        <w:t>var</w:t>
      </w:r>
      <w:proofErr w:type="spellEnd"/>
      <w:r w:rsidRPr="00EE3534">
        <w:rPr>
          <w:rFonts w:ascii="Courier New" w:hAnsi="Courier New" w:cs="Courier New"/>
          <w:sz w:val="20"/>
          <w:szCs w:val="20"/>
          <w:lang w:val="en-US" w:eastAsia="ja-JP"/>
        </w:rPr>
        <w:t>&gt;population&lt;/</w:t>
      </w:r>
      <w:proofErr w:type="spellStart"/>
      <w:r w:rsidRPr="00EE3534">
        <w:rPr>
          <w:rFonts w:ascii="Courier New" w:hAnsi="Courier New" w:cs="Courier New"/>
          <w:sz w:val="20"/>
          <w:szCs w:val="20"/>
          <w:lang w:val="en-US" w:eastAsia="ja-JP"/>
        </w:rPr>
        <w:t>var</w:t>
      </w:r>
      <w:proofErr w:type="spellEnd"/>
      <w:proofErr w:type="gramStart"/>
      <w:r w:rsidRPr="00EE3534">
        <w:rPr>
          <w:rFonts w:ascii="Courier New" w:hAnsi="Courier New" w:cs="Courier New"/>
          <w:sz w:val="20"/>
          <w:szCs w:val="20"/>
          <w:lang w:val="en-US" w:eastAsia="ja-JP"/>
        </w:rPr>
        <w:t>&gt;  &lt;</w:t>
      </w:r>
      <w:proofErr w:type="gramEnd"/>
      <w:r w:rsidRPr="00EE3534">
        <w:rPr>
          <w:rFonts w:ascii="Courier New" w:hAnsi="Courier New" w:cs="Courier New"/>
          <w:sz w:val="20"/>
          <w:szCs w:val="20"/>
          <w:lang w:val="en-US" w:eastAsia="ja-JP"/>
        </w:rPr>
        <w:t>span class="red"&gt;=&lt;/span&gt; &lt;span class="digit"&gt;12_000_000_000&lt;/span&gt;&lt;/code&gt;</w:t>
      </w:r>
    </w:p>
    <w:p w:rsidR="00EE3534" w:rsidRPr="00EE3534" w:rsidRDefault="00EE3534" w:rsidP="00EE3534">
      <w:pPr>
        <w:autoSpaceDE w:val="0"/>
        <w:rPr>
          <w:rFonts w:ascii="Courier New" w:hAnsi="Courier New" w:cs="Courier New"/>
          <w:sz w:val="20"/>
          <w:szCs w:val="20"/>
          <w:lang w:val="en-US" w:eastAsia="ja-JP"/>
        </w:rPr>
      </w:pPr>
      <w:r w:rsidRPr="00EE3534">
        <w:rPr>
          <w:rFonts w:ascii="Courier New" w:hAnsi="Courier New" w:cs="Courier New"/>
          <w:sz w:val="20"/>
          <w:szCs w:val="20"/>
          <w:lang w:val="en-US" w:eastAsia="ja-JP"/>
        </w:rPr>
        <w:t>&lt;p&gt;Decimal numbers are called &lt;</w:t>
      </w:r>
      <w:proofErr w:type="spellStart"/>
      <w:r w:rsidRPr="00EE3534">
        <w:rPr>
          <w:rFonts w:ascii="Courier New" w:hAnsi="Courier New" w:cs="Courier New"/>
          <w:sz w:val="20"/>
          <w:szCs w:val="20"/>
          <w:lang w:val="en-US" w:eastAsia="ja-JP"/>
        </w:rPr>
        <w:t>dfn</w:t>
      </w:r>
      <w:proofErr w:type="spellEnd"/>
      <w:r w:rsidRPr="00EE3534">
        <w:rPr>
          <w:rFonts w:ascii="Courier New" w:hAnsi="Courier New" w:cs="Courier New"/>
          <w:sz w:val="20"/>
          <w:szCs w:val="20"/>
          <w:lang w:val="en-US" w:eastAsia="ja-JP"/>
        </w:rPr>
        <w:t>&gt;floats&lt;/</w:t>
      </w:r>
      <w:proofErr w:type="spellStart"/>
      <w:r w:rsidRPr="00EE3534">
        <w:rPr>
          <w:rFonts w:ascii="Courier New" w:hAnsi="Courier New" w:cs="Courier New"/>
          <w:sz w:val="20"/>
          <w:szCs w:val="20"/>
          <w:lang w:val="en-US" w:eastAsia="ja-JP"/>
        </w:rPr>
        <w:t>dfn</w:t>
      </w:r>
      <w:proofErr w:type="spellEnd"/>
      <w:r w:rsidRPr="00EE3534">
        <w:rPr>
          <w:rFonts w:ascii="Courier New" w:hAnsi="Courier New" w:cs="Courier New"/>
          <w:sz w:val="20"/>
          <w:szCs w:val="20"/>
          <w:lang w:val="en-US" w:eastAsia="ja-JP"/>
        </w:rPr>
        <w:t xml:space="preserve">&gt; in Ruby. Floats </w:t>
      </w:r>
      <w:proofErr w:type="spellStart"/>
      <w:r w:rsidRPr="00EE3534">
        <w:rPr>
          <w:rFonts w:ascii="Courier New" w:hAnsi="Courier New" w:cs="Courier New"/>
          <w:sz w:val="20"/>
          <w:szCs w:val="20"/>
          <w:lang w:val="en-US" w:eastAsia="ja-JP"/>
        </w:rPr>
        <w:t>consisst</w:t>
      </w:r>
      <w:proofErr w:type="spellEnd"/>
      <w:r w:rsidRPr="00EE3534">
        <w:rPr>
          <w:rFonts w:ascii="Courier New" w:hAnsi="Courier New" w:cs="Courier New"/>
          <w:sz w:val="20"/>
          <w:szCs w:val="20"/>
          <w:lang w:val="en-US" w:eastAsia="ja-JP"/>
        </w:rPr>
        <w:t xml:space="preserve"> of numbers with a &lt;strong&gt;decimal place&lt;/strong&gt; or &lt;strong&gt;scientific </w:t>
      </w:r>
      <w:proofErr w:type="gramStart"/>
      <w:r w:rsidRPr="00EE3534">
        <w:rPr>
          <w:rFonts w:ascii="Courier New" w:hAnsi="Courier New" w:cs="Courier New"/>
          <w:sz w:val="20"/>
          <w:szCs w:val="20"/>
          <w:lang w:val="en-US" w:eastAsia="ja-JP"/>
        </w:rPr>
        <w:t>notation.&lt;</w:t>
      </w:r>
      <w:proofErr w:type="gramEnd"/>
      <w:r w:rsidRPr="00EE3534">
        <w:rPr>
          <w:rFonts w:ascii="Courier New" w:hAnsi="Courier New" w:cs="Courier New"/>
          <w:sz w:val="20"/>
          <w:szCs w:val="20"/>
          <w:lang w:val="en-US" w:eastAsia="ja-JP"/>
        </w:rPr>
        <w:t>/strong&gt;&lt;/p&gt;</w:t>
      </w:r>
    </w:p>
    <w:p w:rsidR="00EE3534" w:rsidRPr="00EE3534" w:rsidRDefault="00EE3534" w:rsidP="00EE3534">
      <w:pPr>
        <w:autoSpaceDE w:val="0"/>
        <w:rPr>
          <w:rFonts w:ascii="Courier New" w:hAnsi="Courier New" w:cs="Courier New"/>
          <w:sz w:val="20"/>
          <w:szCs w:val="20"/>
          <w:lang w:val="en-US" w:eastAsia="ja-JP"/>
        </w:rPr>
      </w:pPr>
      <w:r w:rsidRPr="00EE3534">
        <w:rPr>
          <w:rFonts w:ascii="Courier New" w:hAnsi="Courier New" w:cs="Courier New"/>
          <w:sz w:val="20"/>
          <w:szCs w:val="20"/>
          <w:lang w:val="en-US" w:eastAsia="ja-JP"/>
        </w:rPr>
        <w:t>&lt;p class="addition"&gt;&lt;span class="digit"&gt;3.14&lt;/span</w:t>
      </w:r>
      <w:proofErr w:type="gramStart"/>
      <w:r w:rsidRPr="00EE3534">
        <w:rPr>
          <w:rFonts w:ascii="Courier New" w:hAnsi="Courier New" w:cs="Courier New"/>
          <w:sz w:val="20"/>
          <w:szCs w:val="20"/>
          <w:lang w:val="en-US" w:eastAsia="ja-JP"/>
        </w:rPr>
        <w:t>&gt; ,</w:t>
      </w:r>
      <w:proofErr w:type="gramEnd"/>
      <w:r w:rsidRPr="00EE3534">
        <w:rPr>
          <w:rFonts w:ascii="Courier New" w:hAnsi="Courier New" w:cs="Courier New"/>
          <w:sz w:val="20"/>
          <w:szCs w:val="20"/>
          <w:lang w:val="en-US" w:eastAsia="ja-JP"/>
        </w:rPr>
        <w:t>&lt;span class="red"&gt;-&lt;/span&gt;&lt;span class="digit"&gt;808.08&lt;/span&gt; and &lt;span class="digit"&gt;12.043&lt;/span&gt;&lt;</w:t>
      </w:r>
      <w:proofErr w:type="spellStart"/>
      <w:r w:rsidRPr="00EE3534">
        <w:rPr>
          <w:rFonts w:ascii="Courier New" w:hAnsi="Courier New" w:cs="Courier New"/>
          <w:sz w:val="20"/>
          <w:szCs w:val="20"/>
          <w:lang w:val="en-US" w:eastAsia="ja-JP"/>
        </w:rPr>
        <w:t>var</w:t>
      </w:r>
      <w:proofErr w:type="spellEnd"/>
      <w:r w:rsidRPr="00EE3534">
        <w:rPr>
          <w:rFonts w:ascii="Courier New" w:hAnsi="Courier New" w:cs="Courier New"/>
          <w:sz w:val="20"/>
          <w:szCs w:val="20"/>
          <w:lang w:val="en-US" w:eastAsia="ja-JP"/>
        </w:rPr>
        <w:t>&gt;e&lt;/</w:t>
      </w:r>
      <w:proofErr w:type="spellStart"/>
      <w:r w:rsidRPr="00EE3534">
        <w:rPr>
          <w:rFonts w:ascii="Courier New" w:hAnsi="Courier New" w:cs="Courier New"/>
          <w:sz w:val="20"/>
          <w:szCs w:val="20"/>
          <w:lang w:val="en-US" w:eastAsia="ja-JP"/>
        </w:rPr>
        <w:t>var</w:t>
      </w:r>
      <w:proofErr w:type="spellEnd"/>
      <w:r w:rsidRPr="00EE3534">
        <w:rPr>
          <w:rFonts w:ascii="Courier New" w:hAnsi="Courier New" w:cs="Courier New"/>
          <w:sz w:val="20"/>
          <w:szCs w:val="20"/>
          <w:lang w:val="en-US" w:eastAsia="ja-JP"/>
        </w:rPr>
        <w:t>&gt;&lt;span class="red"&gt;-&lt;/span&gt;&lt;span class="digit"&gt;04&lt;/span&gt; are examples.&lt;/p&gt;</w:t>
      </w:r>
    </w:p>
    <w:p w:rsidR="00EE3534" w:rsidRPr="00EE3534" w:rsidRDefault="00EE3534" w:rsidP="00EE3534">
      <w:pPr>
        <w:autoSpaceDE w:val="0"/>
        <w:rPr>
          <w:rFonts w:ascii="Courier New" w:hAnsi="Courier New" w:cs="Courier New"/>
          <w:sz w:val="20"/>
          <w:szCs w:val="20"/>
          <w:lang w:val="en-US" w:eastAsia="ja-JP"/>
        </w:rPr>
      </w:pPr>
      <w:r w:rsidRPr="00EE3534">
        <w:rPr>
          <w:rFonts w:ascii="Courier New" w:hAnsi="Courier New" w:cs="Courier New"/>
          <w:sz w:val="20"/>
          <w:szCs w:val="20"/>
          <w:lang w:val="en-US" w:eastAsia="ja-JP"/>
        </w:rPr>
        <w:t>&lt;/section&gt;</w:t>
      </w:r>
    </w:p>
    <w:p w:rsidR="00EE3534" w:rsidRPr="00EE3534" w:rsidRDefault="00EE3534" w:rsidP="00EE3534">
      <w:pPr>
        <w:autoSpaceDE w:val="0"/>
        <w:rPr>
          <w:rFonts w:ascii="Courier New" w:hAnsi="Courier New" w:cs="Courier New"/>
          <w:sz w:val="20"/>
          <w:szCs w:val="20"/>
          <w:lang w:val="en-US" w:eastAsia="ja-JP"/>
        </w:rPr>
      </w:pPr>
      <w:r w:rsidRPr="00EE3534">
        <w:rPr>
          <w:rFonts w:ascii="Courier New" w:hAnsi="Courier New" w:cs="Courier New"/>
          <w:sz w:val="20"/>
          <w:szCs w:val="20"/>
          <w:lang w:val="en-US" w:eastAsia="ja-JP"/>
        </w:rPr>
        <w:t>&lt;/body&gt;</w:t>
      </w:r>
    </w:p>
    <w:p w:rsidR="004445C8" w:rsidRPr="00EE3534" w:rsidRDefault="00EE3534" w:rsidP="00EE3534">
      <w:pPr>
        <w:autoSpaceDE w:val="0"/>
        <w:rPr>
          <w:lang w:val="en-US"/>
        </w:rPr>
      </w:pPr>
      <w:r w:rsidRPr="00EE3534">
        <w:rPr>
          <w:rFonts w:ascii="Courier New" w:hAnsi="Courier New" w:cs="Courier New"/>
          <w:sz w:val="20"/>
          <w:szCs w:val="20"/>
          <w:lang w:val="en-US" w:eastAsia="ja-JP"/>
        </w:rPr>
        <w:t>&lt;/html&gt;</w:t>
      </w:r>
    </w:p>
    <w:p w:rsidR="003507FE" w:rsidRPr="003507FE" w:rsidRDefault="003507FE" w:rsidP="003507FE">
      <w:pPr>
        <w:jc w:val="both"/>
        <w:rPr>
          <w:rFonts w:ascii="Courier New" w:hAnsi="Courier New" w:cs="Courier New"/>
          <w:sz w:val="20"/>
          <w:szCs w:val="20"/>
          <w:lang w:val="en-US" w:eastAsia="ja-JP"/>
        </w:rPr>
        <w:sectPr w:rsidR="003507FE" w:rsidRPr="003507FE" w:rsidSect="003507FE">
          <w:headerReference w:type="default" r:id="rId12"/>
          <w:footerReference w:type="default" r:id="rId13"/>
          <w:type w:val="continuous"/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:rsidR="00A424AB" w:rsidRDefault="00A424AB" w:rsidP="00A424AB">
      <w:pPr>
        <w:autoSpaceDE w:val="0"/>
        <w:rPr>
          <w:b/>
          <w:bCs/>
          <w:color w:val="000000"/>
          <w:sz w:val="28"/>
          <w:szCs w:val="28"/>
        </w:rPr>
        <w:sectPr w:rsidR="00A424AB" w:rsidSect="00A424AB">
          <w:type w:val="continuous"/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rPr>
          <w:b/>
          <w:bCs/>
          <w:color w:val="000000"/>
          <w:sz w:val="28"/>
          <w:szCs w:val="28"/>
        </w:rPr>
        <w:lastRenderedPageBreak/>
        <w:t xml:space="preserve">Исходный код </w:t>
      </w:r>
      <w:r>
        <w:rPr>
          <w:b/>
          <w:bCs/>
          <w:color w:val="000000"/>
          <w:sz w:val="28"/>
          <w:szCs w:val="28"/>
          <w:lang w:val="en-US"/>
        </w:rPr>
        <w:t>CSS</w:t>
      </w:r>
      <w:r w:rsidRPr="00A424AB">
        <w:rPr>
          <w:b/>
          <w:bCs/>
          <w:color w:val="000000"/>
          <w:sz w:val="28"/>
          <w:szCs w:val="28"/>
        </w:rPr>
        <w:t xml:space="preserve"> (</w:t>
      </w:r>
      <w:r>
        <w:rPr>
          <w:b/>
          <w:bCs/>
          <w:color w:val="000000"/>
          <w:sz w:val="28"/>
          <w:szCs w:val="28"/>
          <w:lang w:val="en-US"/>
        </w:rPr>
        <w:t>style</w:t>
      </w:r>
      <w:r w:rsidRPr="00A424AB">
        <w:rPr>
          <w:b/>
          <w:bCs/>
          <w:color w:val="000000"/>
          <w:sz w:val="28"/>
          <w:szCs w:val="28"/>
        </w:rPr>
        <w:t>.</w:t>
      </w:r>
      <w:proofErr w:type="spellStart"/>
      <w:r>
        <w:rPr>
          <w:b/>
          <w:bCs/>
          <w:color w:val="000000"/>
          <w:sz w:val="28"/>
          <w:szCs w:val="28"/>
          <w:lang w:val="en-US"/>
        </w:rPr>
        <w:t>css</w:t>
      </w:r>
      <w:proofErr w:type="spellEnd"/>
      <w:r w:rsidRPr="00A424AB">
        <w:rPr>
          <w:b/>
          <w:bCs/>
          <w:color w:val="000000"/>
          <w:sz w:val="28"/>
          <w:szCs w:val="28"/>
        </w:rPr>
        <w:t>)</w:t>
      </w:r>
      <w:r w:rsidRPr="00A424AB">
        <w:rPr>
          <w:b/>
          <w:bCs/>
          <w:color w:val="000000"/>
          <w:sz w:val="28"/>
          <w:szCs w:val="28"/>
        </w:rPr>
        <w:t>:</w:t>
      </w:r>
    </w:p>
    <w:p w:rsidR="00A424AB" w:rsidRPr="00A424AB" w:rsidRDefault="00A424AB" w:rsidP="00A424AB">
      <w:pPr>
        <w:autoSpaceDE w:val="0"/>
        <w:jc w:val="both"/>
      </w:pPr>
    </w:p>
    <w:p w:rsidR="00EE3534" w:rsidRPr="00A424AB" w:rsidRDefault="00EE3534" w:rsidP="00EE3534">
      <w:pPr>
        <w:autoSpaceDE w:val="0"/>
        <w:jc w:val="both"/>
        <w:rPr>
          <w:rFonts w:ascii="Courier New" w:hAnsi="Courier New" w:cs="Courier New"/>
          <w:sz w:val="20"/>
          <w:szCs w:val="20"/>
          <w:lang w:eastAsia="ja-JP"/>
        </w:rPr>
      </w:pPr>
      <w:r w:rsidRPr="00A424AB">
        <w:rPr>
          <w:rFonts w:ascii="Courier New" w:hAnsi="Courier New" w:cs="Courier New"/>
          <w:sz w:val="20"/>
          <w:szCs w:val="20"/>
          <w:lang w:eastAsia="ja-JP"/>
        </w:rPr>
        <w:t xml:space="preserve">* </w:t>
      </w:r>
      <w:bookmarkStart w:id="0" w:name="_GoBack"/>
      <w:bookmarkEnd w:id="0"/>
    </w:p>
    <w:p w:rsidR="00EE3534" w:rsidRPr="00EE3534" w:rsidRDefault="00EE3534" w:rsidP="00EE3534">
      <w:pPr>
        <w:autoSpaceDE w:val="0"/>
        <w:jc w:val="both"/>
        <w:rPr>
          <w:rFonts w:ascii="Courier New" w:hAnsi="Courier New" w:cs="Courier New"/>
          <w:sz w:val="20"/>
          <w:szCs w:val="20"/>
          <w:lang w:val="en-US" w:eastAsia="ja-JP"/>
        </w:rPr>
      </w:pPr>
      <w:r w:rsidRPr="00EE3534">
        <w:rPr>
          <w:rFonts w:ascii="Courier New" w:hAnsi="Courier New" w:cs="Courier New"/>
          <w:sz w:val="20"/>
          <w:szCs w:val="20"/>
          <w:lang w:val="en-US" w:eastAsia="ja-JP"/>
        </w:rPr>
        <w:t>{</w:t>
      </w:r>
    </w:p>
    <w:p w:rsidR="00EE3534" w:rsidRPr="00EE3534" w:rsidRDefault="00EE3534" w:rsidP="00EE3534">
      <w:pPr>
        <w:autoSpaceDE w:val="0"/>
        <w:jc w:val="both"/>
        <w:rPr>
          <w:rFonts w:ascii="Courier New" w:hAnsi="Courier New" w:cs="Courier New"/>
          <w:sz w:val="20"/>
          <w:szCs w:val="20"/>
          <w:lang w:val="en-US" w:eastAsia="ja-JP"/>
        </w:rPr>
      </w:pPr>
      <w:r w:rsidRPr="00EE3534">
        <w:rPr>
          <w:rFonts w:ascii="Courier New" w:hAnsi="Courier New" w:cs="Courier New"/>
          <w:sz w:val="20"/>
          <w:szCs w:val="20"/>
          <w:lang w:val="en-US" w:eastAsia="ja-JP"/>
        </w:rPr>
        <w:tab/>
        <w:t>font-</w:t>
      </w:r>
      <w:proofErr w:type="gramStart"/>
      <w:r w:rsidRPr="00EE3534">
        <w:rPr>
          <w:rFonts w:ascii="Courier New" w:hAnsi="Courier New" w:cs="Courier New"/>
          <w:sz w:val="20"/>
          <w:szCs w:val="20"/>
          <w:lang w:val="en-US" w:eastAsia="ja-JP"/>
        </w:rPr>
        <w:t>family :</w:t>
      </w:r>
      <w:proofErr w:type="gramEnd"/>
      <w:r w:rsidRPr="00EE3534">
        <w:rPr>
          <w:rFonts w:ascii="Courier New" w:hAnsi="Courier New" w:cs="Courier New"/>
          <w:sz w:val="20"/>
          <w:szCs w:val="20"/>
          <w:lang w:val="en-US" w:eastAsia="ja-JP"/>
        </w:rPr>
        <w:t xml:space="preserve"> 'Times New Roman';</w:t>
      </w:r>
    </w:p>
    <w:p w:rsidR="00EE3534" w:rsidRPr="00EE3534" w:rsidRDefault="00EE3534" w:rsidP="00EE3534">
      <w:pPr>
        <w:autoSpaceDE w:val="0"/>
        <w:jc w:val="both"/>
        <w:rPr>
          <w:rFonts w:ascii="Courier New" w:hAnsi="Courier New" w:cs="Courier New"/>
          <w:sz w:val="20"/>
          <w:szCs w:val="20"/>
          <w:lang w:val="en-US" w:eastAsia="ja-JP"/>
        </w:rPr>
      </w:pPr>
      <w:r w:rsidRPr="00EE3534">
        <w:rPr>
          <w:rFonts w:ascii="Courier New" w:hAnsi="Courier New" w:cs="Courier New"/>
          <w:sz w:val="20"/>
          <w:szCs w:val="20"/>
          <w:lang w:val="en-US" w:eastAsia="ja-JP"/>
        </w:rPr>
        <w:tab/>
        <w:t>font-size: 10pt;</w:t>
      </w:r>
    </w:p>
    <w:p w:rsidR="00EE3534" w:rsidRPr="00EE3534" w:rsidRDefault="00EE3534" w:rsidP="00EE3534">
      <w:pPr>
        <w:autoSpaceDE w:val="0"/>
        <w:jc w:val="both"/>
        <w:rPr>
          <w:rFonts w:ascii="Courier New" w:hAnsi="Courier New" w:cs="Courier New"/>
          <w:sz w:val="20"/>
          <w:szCs w:val="20"/>
          <w:lang w:val="en-US" w:eastAsia="ja-JP"/>
        </w:rPr>
      </w:pPr>
      <w:r>
        <w:rPr>
          <w:rFonts w:ascii="Courier New" w:hAnsi="Courier New" w:cs="Courier New"/>
          <w:sz w:val="20"/>
          <w:szCs w:val="20"/>
          <w:lang w:val="en-US" w:eastAsia="ja-JP"/>
        </w:rPr>
        <w:t>}</w:t>
      </w:r>
    </w:p>
    <w:p w:rsidR="00EE3534" w:rsidRPr="00EE3534" w:rsidRDefault="00EE3534" w:rsidP="00EE3534">
      <w:pPr>
        <w:autoSpaceDE w:val="0"/>
        <w:jc w:val="both"/>
        <w:rPr>
          <w:rFonts w:ascii="Courier New" w:hAnsi="Courier New" w:cs="Courier New"/>
          <w:sz w:val="20"/>
          <w:szCs w:val="20"/>
          <w:lang w:val="en-US" w:eastAsia="ja-JP"/>
        </w:rPr>
      </w:pPr>
      <w:r w:rsidRPr="00EE3534">
        <w:rPr>
          <w:rFonts w:ascii="Courier New" w:hAnsi="Courier New" w:cs="Courier New"/>
          <w:sz w:val="20"/>
          <w:szCs w:val="20"/>
          <w:lang w:val="en-US" w:eastAsia="ja-JP"/>
        </w:rPr>
        <w:t>section, article, header, .</w:t>
      </w:r>
      <w:proofErr w:type="spellStart"/>
      <w:r w:rsidRPr="00EE3534">
        <w:rPr>
          <w:rFonts w:ascii="Courier New" w:hAnsi="Courier New" w:cs="Courier New"/>
          <w:sz w:val="20"/>
          <w:szCs w:val="20"/>
          <w:lang w:val="en-US" w:eastAsia="ja-JP"/>
        </w:rPr>
        <w:t>img</w:t>
      </w:r>
      <w:proofErr w:type="spellEnd"/>
      <w:r w:rsidRPr="00EE3534">
        <w:rPr>
          <w:rFonts w:ascii="Courier New" w:hAnsi="Courier New" w:cs="Courier New"/>
          <w:sz w:val="20"/>
          <w:szCs w:val="20"/>
          <w:lang w:val="en-US" w:eastAsia="ja-JP"/>
        </w:rPr>
        <w:t xml:space="preserve"> {</w:t>
      </w:r>
    </w:p>
    <w:p w:rsidR="00EE3534" w:rsidRPr="00EE3534" w:rsidRDefault="00EE3534" w:rsidP="00EE3534">
      <w:pPr>
        <w:autoSpaceDE w:val="0"/>
        <w:jc w:val="both"/>
        <w:rPr>
          <w:rFonts w:ascii="Courier New" w:hAnsi="Courier New" w:cs="Courier New"/>
          <w:sz w:val="20"/>
          <w:szCs w:val="20"/>
          <w:lang w:val="en-US" w:eastAsia="ja-JP"/>
        </w:rPr>
      </w:pPr>
      <w:r w:rsidRPr="00EE3534">
        <w:rPr>
          <w:rFonts w:ascii="Courier New" w:hAnsi="Courier New" w:cs="Courier New"/>
          <w:sz w:val="20"/>
          <w:szCs w:val="20"/>
          <w:lang w:val="en-US" w:eastAsia="ja-JP"/>
        </w:rPr>
        <w:tab/>
      </w:r>
      <w:proofErr w:type="gramStart"/>
      <w:r w:rsidRPr="00EE3534">
        <w:rPr>
          <w:rFonts w:ascii="Courier New" w:hAnsi="Courier New" w:cs="Courier New"/>
          <w:sz w:val="20"/>
          <w:szCs w:val="20"/>
          <w:lang w:val="en-US" w:eastAsia="ja-JP"/>
        </w:rPr>
        <w:t>top :</w:t>
      </w:r>
      <w:proofErr w:type="gramEnd"/>
      <w:r w:rsidRPr="00EE3534">
        <w:rPr>
          <w:rFonts w:ascii="Courier New" w:hAnsi="Courier New" w:cs="Courier New"/>
          <w:sz w:val="20"/>
          <w:szCs w:val="20"/>
          <w:lang w:val="en-US" w:eastAsia="ja-JP"/>
        </w:rPr>
        <w:t xml:space="preserve"> 0px;</w:t>
      </w:r>
    </w:p>
    <w:p w:rsidR="00EE3534" w:rsidRPr="00EE3534" w:rsidRDefault="00EE3534" w:rsidP="00EE3534">
      <w:pPr>
        <w:autoSpaceDE w:val="0"/>
        <w:jc w:val="both"/>
        <w:rPr>
          <w:rFonts w:ascii="Courier New" w:hAnsi="Courier New" w:cs="Courier New"/>
          <w:sz w:val="20"/>
          <w:szCs w:val="20"/>
          <w:lang w:val="en-US" w:eastAsia="ja-JP"/>
        </w:rPr>
      </w:pPr>
      <w:r w:rsidRPr="00EE3534">
        <w:rPr>
          <w:rFonts w:ascii="Courier New" w:hAnsi="Courier New" w:cs="Courier New"/>
          <w:sz w:val="20"/>
          <w:szCs w:val="20"/>
          <w:lang w:val="en-US" w:eastAsia="ja-JP"/>
        </w:rPr>
        <w:tab/>
      </w:r>
      <w:proofErr w:type="gramStart"/>
      <w:r w:rsidRPr="00EE3534">
        <w:rPr>
          <w:rFonts w:ascii="Courier New" w:hAnsi="Courier New" w:cs="Courier New"/>
          <w:sz w:val="20"/>
          <w:szCs w:val="20"/>
          <w:lang w:val="en-US" w:eastAsia="ja-JP"/>
        </w:rPr>
        <w:t>left :</w:t>
      </w:r>
      <w:proofErr w:type="gramEnd"/>
      <w:r w:rsidRPr="00EE3534">
        <w:rPr>
          <w:rFonts w:ascii="Courier New" w:hAnsi="Courier New" w:cs="Courier New"/>
          <w:sz w:val="20"/>
          <w:szCs w:val="20"/>
          <w:lang w:val="en-US" w:eastAsia="ja-JP"/>
        </w:rPr>
        <w:t xml:space="preserve"> 0px;</w:t>
      </w:r>
    </w:p>
    <w:p w:rsidR="00EE3534" w:rsidRPr="00EE3534" w:rsidRDefault="00EE3534" w:rsidP="00EE3534">
      <w:pPr>
        <w:autoSpaceDE w:val="0"/>
        <w:jc w:val="both"/>
        <w:rPr>
          <w:rFonts w:ascii="Courier New" w:hAnsi="Courier New" w:cs="Courier New"/>
          <w:sz w:val="20"/>
          <w:szCs w:val="20"/>
          <w:lang w:val="en-US" w:eastAsia="ja-JP"/>
        </w:rPr>
      </w:pPr>
      <w:r w:rsidRPr="00EE3534">
        <w:rPr>
          <w:rFonts w:ascii="Courier New" w:hAnsi="Courier New" w:cs="Courier New"/>
          <w:sz w:val="20"/>
          <w:szCs w:val="20"/>
          <w:lang w:val="en-US" w:eastAsia="ja-JP"/>
        </w:rPr>
        <w:tab/>
      </w:r>
      <w:proofErr w:type="gramStart"/>
      <w:r w:rsidRPr="00EE3534">
        <w:rPr>
          <w:rFonts w:ascii="Courier New" w:hAnsi="Courier New" w:cs="Courier New"/>
          <w:sz w:val="20"/>
          <w:szCs w:val="20"/>
          <w:lang w:val="en-US" w:eastAsia="ja-JP"/>
        </w:rPr>
        <w:t>right :</w:t>
      </w:r>
      <w:proofErr w:type="gramEnd"/>
      <w:r w:rsidRPr="00EE3534">
        <w:rPr>
          <w:rFonts w:ascii="Courier New" w:hAnsi="Courier New" w:cs="Courier New"/>
          <w:sz w:val="20"/>
          <w:szCs w:val="20"/>
          <w:lang w:val="en-US" w:eastAsia="ja-JP"/>
        </w:rPr>
        <w:t xml:space="preserve"> 0px;</w:t>
      </w:r>
    </w:p>
    <w:p w:rsidR="00EE3534" w:rsidRPr="00EE3534" w:rsidRDefault="00EE3534" w:rsidP="00EE3534">
      <w:pPr>
        <w:autoSpaceDE w:val="0"/>
        <w:jc w:val="both"/>
        <w:rPr>
          <w:rFonts w:ascii="Courier New" w:hAnsi="Courier New" w:cs="Courier New"/>
          <w:sz w:val="20"/>
          <w:szCs w:val="20"/>
          <w:lang w:val="en-US" w:eastAsia="ja-JP"/>
        </w:rPr>
      </w:pPr>
      <w:r>
        <w:rPr>
          <w:rFonts w:ascii="Courier New" w:hAnsi="Courier New" w:cs="Courier New"/>
          <w:sz w:val="20"/>
          <w:szCs w:val="20"/>
          <w:lang w:val="en-US" w:eastAsia="ja-JP"/>
        </w:rPr>
        <w:t>}</w:t>
      </w:r>
    </w:p>
    <w:p w:rsidR="00EE3534" w:rsidRPr="00EE3534" w:rsidRDefault="00EE3534" w:rsidP="00EE3534">
      <w:pPr>
        <w:autoSpaceDE w:val="0"/>
        <w:jc w:val="both"/>
        <w:rPr>
          <w:rFonts w:ascii="Courier New" w:hAnsi="Courier New" w:cs="Courier New"/>
          <w:sz w:val="20"/>
          <w:szCs w:val="20"/>
          <w:lang w:val="en-US" w:eastAsia="ja-JP"/>
        </w:rPr>
      </w:pPr>
      <w:r w:rsidRPr="00EE3534">
        <w:rPr>
          <w:rFonts w:ascii="Courier New" w:hAnsi="Courier New" w:cs="Courier New"/>
          <w:sz w:val="20"/>
          <w:szCs w:val="20"/>
          <w:lang w:val="en-US" w:eastAsia="ja-JP"/>
        </w:rPr>
        <w:t>.</w:t>
      </w:r>
      <w:proofErr w:type="spellStart"/>
      <w:r w:rsidRPr="00EE3534">
        <w:rPr>
          <w:rFonts w:ascii="Courier New" w:hAnsi="Courier New" w:cs="Courier New"/>
          <w:sz w:val="20"/>
          <w:szCs w:val="20"/>
          <w:lang w:val="en-US" w:eastAsia="ja-JP"/>
        </w:rPr>
        <w:t>img</w:t>
      </w:r>
      <w:proofErr w:type="spellEnd"/>
      <w:proofErr w:type="gramStart"/>
      <w:r w:rsidRPr="00EE3534">
        <w:rPr>
          <w:rFonts w:ascii="Courier New" w:hAnsi="Courier New" w:cs="Courier New"/>
          <w:sz w:val="20"/>
          <w:szCs w:val="20"/>
          <w:lang w:val="en-US" w:eastAsia="ja-JP"/>
        </w:rPr>
        <w:t>, .addition</w:t>
      </w:r>
      <w:proofErr w:type="gramEnd"/>
      <w:r w:rsidRPr="00EE3534">
        <w:rPr>
          <w:rFonts w:ascii="Courier New" w:hAnsi="Courier New" w:cs="Courier New"/>
          <w:sz w:val="20"/>
          <w:szCs w:val="20"/>
          <w:lang w:val="en-US" w:eastAsia="ja-JP"/>
        </w:rPr>
        <w:t xml:space="preserve"> {</w:t>
      </w:r>
    </w:p>
    <w:p w:rsidR="00EE3534" w:rsidRPr="00EE3534" w:rsidRDefault="00EE3534" w:rsidP="00EE3534">
      <w:pPr>
        <w:autoSpaceDE w:val="0"/>
        <w:jc w:val="both"/>
        <w:rPr>
          <w:rFonts w:ascii="Courier New" w:hAnsi="Courier New" w:cs="Courier New"/>
          <w:sz w:val="20"/>
          <w:szCs w:val="20"/>
          <w:lang w:val="en-US" w:eastAsia="ja-JP"/>
        </w:rPr>
      </w:pPr>
      <w:r w:rsidRPr="00EE3534">
        <w:rPr>
          <w:rFonts w:ascii="Courier New" w:hAnsi="Courier New" w:cs="Courier New"/>
          <w:sz w:val="20"/>
          <w:szCs w:val="20"/>
          <w:lang w:val="en-US" w:eastAsia="ja-JP"/>
        </w:rPr>
        <w:tab/>
        <w:t>text-</w:t>
      </w:r>
      <w:proofErr w:type="gramStart"/>
      <w:r w:rsidRPr="00EE3534">
        <w:rPr>
          <w:rFonts w:ascii="Courier New" w:hAnsi="Courier New" w:cs="Courier New"/>
          <w:sz w:val="20"/>
          <w:szCs w:val="20"/>
          <w:lang w:val="en-US" w:eastAsia="ja-JP"/>
        </w:rPr>
        <w:t>align :</w:t>
      </w:r>
      <w:proofErr w:type="gramEnd"/>
      <w:r w:rsidRPr="00EE3534">
        <w:rPr>
          <w:rFonts w:ascii="Courier New" w:hAnsi="Courier New" w:cs="Courier New"/>
          <w:sz w:val="20"/>
          <w:szCs w:val="20"/>
          <w:lang w:val="en-US" w:eastAsia="ja-JP"/>
        </w:rPr>
        <w:t xml:space="preserve"> center;</w:t>
      </w:r>
    </w:p>
    <w:p w:rsidR="00EE3534" w:rsidRPr="00EE3534" w:rsidRDefault="00EE3534" w:rsidP="00EE3534">
      <w:pPr>
        <w:autoSpaceDE w:val="0"/>
        <w:jc w:val="both"/>
        <w:rPr>
          <w:rFonts w:ascii="Courier New" w:hAnsi="Courier New" w:cs="Courier New"/>
          <w:sz w:val="20"/>
          <w:szCs w:val="20"/>
          <w:lang w:val="en-US" w:eastAsia="ja-JP"/>
        </w:rPr>
      </w:pPr>
      <w:r>
        <w:rPr>
          <w:rFonts w:ascii="Courier New" w:hAnsi="Courier New" w:cs="Courier New"/>
          <w:sz w:val="20"/>
          <w:szCs w:val="20"/>
          <w:lang w:val="en-US" w:eastAsia="ja-JP"/>
        </w:rPr>
        <w:t>}</w:t>
      </w:r>
    </w:p>
    <w:p w:rsidR="00EE3534" w:rsidRPr="00EE3534" w:rsidRDefault="00EE3534" w:rsidP="00EE3534">
      <w:pPr>
        <w:autoSpaceDE w:val="0"/>
        <w:jc w:val="both"/>
        <w:rPr>
          <w:rFonts w:ascii="Courier New" w:hAnsi="Courier New" w:cs="Courier New"/>
          <w:sz w:val="20"/>
          <w:szCs w:val="20"/>
          <w:lang w:val="en-US" w:eastAsia="ja-JP"/>
        </w:rPr>
      </w:pPr>
      <w:proofErr w:type="gramStart"/>
      <w:r w:rsidRPr="00EE3534">
        <w:rPr>
          <w:rFonts w:ascii="Courier New" w:hAnsi="Courier New" w:cs="Courier New"/>
          <w:sz w:val="20"/>
          <w:szCs w:val="20"/>
          <w:lang w:val="en-US" w:eastAsia="ja-JP"/>
        </w:rPr>
        <w:t>.</w:t>
      </w:r>
      <w:proofErr w:type="spellStart"/>
      <w:r w:rsidRPr="00EE3534">
        <w:rPr>
          <w:rFonts w:ascii="Courier New" w:hAnsi="Courier New" w:cs="Courier New"/>
          <w:sz w:val="20"/>
          <w:szCs w:val="20"/>
          <w:lang w:val="en-US" w:eastAsia="ja-JP"/>
        </w:rPr>
        <w:t>addition</w:t>
      </w:r>
      <w:proofErr w:type="gramEnd"/>
      <w:r w:rsidRPr="00EE3534">
        <w:rPr>
          <w:rFonts w:ascii="Courier New" w:hAnsi="Courier New" w:cs="Courier New"/>
          <w:sz w:val="20"/>
          <w:szCs w:val="20"/>
          <w:lang w:val="en-US" w:eastAsia="ja-JP"/>
        </w:rPr>
        <w:t>:last-child</w:t>
      </w:r>
      <w:proofErr w:type="spellEnd"/>
    </w:p>
    <w:p w:rsidR="00EE3534" w:rsidRPr="00EE3534" w:rsidRDefault="00EE3534" w:rsidP="00EE3534">
      <w:pPr>
        <w:autoSpaceDE w:val="0"/>
        <w:jc w:val="both"/>
        <w:rPr>
          <w:rFonts w:ascii="Courier New" w:hAnsi="Courier New" w:cs="Courier New"/>
          <w:sz w:val="20"/>
          <w:szCs w:val="20"/>
          <w:lang w:val="en-US" w:eastAsia="ja-JP"/>
        </w:rPr>
      </w:pPr>
      <w:r w:rsidRPr="00EE3534">
        <w:rPr>
          <w:rFonts w:ascii="Courier New" w:hAnsi="Courier New" w:cs="Courier New"/>
          <w:sz w:val="20"/>
          <w:szCs w:val="20"/>
          <w:lang w:val="en-US" w:eastAsia="ja-JP"/>
        </w:rPr>
        <w:t>{</w:t>
      </w:r>
    </w:p>
    <w:p w:rsidR="00EE3534" w:rsidRPr="00EE3534" w:rsidRDefault="00EE3534" w:rsidP="00EE3534">
      <w:pPr>
        <w:autoSpaceDE w:val="0"/>
        <w:jc w:val="both"/>
        <w:rPr>
          <w:rFonts w:ascii="Courier New" w:hAnsi="Courier New" w:cs="Courier New"/>
          <w:sz w:val="20"/>
          <w:szCs w:val="20"/>
          <w:lang w:val="en-US" w:eastAsia="ja-JP"/>
        </w:rPr>
      </w:pPr>
      <w:r w:rsidRPr="00EE3534">
        <w:rPr>
          <w:rFonts w:ascii="Courier New" w:hAnsi="Courier New" w:cs="Courier New"/>
          <w:sz w:val="20"/>
          <w:szCs w:val="20"/>
          <w:lang w:val="en-US" w:eastAsia="ja-JP"/>
        </w:rPr>
        <w:tab/>
        <w:t>text-</w:t>
      </w:r>
      <w:proofErr w:type="gramStart"/>
      <w:r w:rsidRPr="00EE3534">
        <w:rPr>
          <w:rFonts w:ascii="Courier New" w:hAnsi="Courier New" w:cs="Courier New"/>
          <w:sz w:val="20"/>
          <w:szCs w:val="20"/>
          <w:lang w:val="en-US" w:eastAsia="ja-JP"/>
        </w:rPr>
        <w:t>align :</w:t>
      </w:r>
      <w:proofErr w:type="gramEnd"/>
      <w:r w:rsidRPr="00EE3534">
        <w:rPr>
          <w:rFonts w:ascii="Courier New" w:hAnsi="Courier New" w:cs="Courier New"/>
          <w:sz w:val="20"/>
          <w:szCs w:val="20"/>
          <w:lang w:val="en-US" w:eastAsia="ja-JP"/>
        </w:rPr>
        <w:t xml:space="preserve"> left;</w:t>
      </w:r>
    </w:p>
    <w:p w:rsidR="00EE3534" w:rsidRPr="00EE3534" w:rsidRDefault="00EE3534" w:rsidP="00EE3534">
      <w:pPr>
        <w:autoSpaceDE w:val="0"/>
        <w:jc w:val="both"/>
        <w:rPr>
          <w:rFonts w:ascii="Courier New" w:hAnsi="Courier New" w:cs="Courier New"/>
          <w:sz w:val="20"/>
          <w:szCs w:val="20"/>
          <w:lang w:val="en-US" w:eastAsia="ja-JP"/>
        </w:rPr>
      </w:pPr>
      <w:r>
        <w:rPr>
          <w:rFonts w:ascii="Courier New" w:hAnsi="Courier New" w:cs="Courier New"/>
          <w:sz w:val="20"/>
          <w:szCs w:val="20"/>
          <w:lang w:val="en-US" w:eastAsia="ja-JP"/>
        </w:rPr>
        <w:t>}</w:t>
      </w:r>
    </w:p>
    <w:p w:rsidR="00EE3534" w:rsidRPr="00EE3534" w:rsidRDefault="00EE3534" w:rsidP="00EE3534">
      <w:pPr>
        <w:autoSpaceDE w:val="0"/>
        <w:jc w:val="both"/>
        <w:rPr>
          <w:rFonts w:ascii="Courier New" w:hAnsi="Courier New" w:cs="Courier New"/>
          <w:sz w:val="20"/>
          <w:szCs w:val="20"/>
          <w:lang w:val="en-US" w:eastAsia="ja-JP"/>
        </w:rPr>
      </w:pPr>
      <w:proofErr w:type="gramStart"/>
      <w:r w:rsidRPr="00EE3534">
        <w:rPr>
          <w:rFonts w:ascii="Courier New" w:hAnsi="Courier New" w:cs="Courier New"/>
          <w:sz w:val="20"/>
          <w:szCs w:val="20"/>
          <w:lang w:val="en-US" w:eastAsia="ja-JP"/>
        </w:rPr>
        <w:t>.addition</w:t>
      </w:r>
      <w:proofErr w:type="gramEnd"/>
    </w:p>
    <w:p w:rsidR="00EE3534" w:rsidRPr="00EE3534" w:rsidRDefault="00EE3534" w:rsidP="00EE3534">
      <w:pPr>
        <w:autoSpaceDE w:val="0"/>
        <w:jc w:val="both"/>
        <w:rPr>
          <w:rFonts w:ascii="Courier New" w:hAnsi="Courier New" w:cs="Courier New"/>
          <w:sz w:val="20"/>
          <w:szCs w:val="20"/>
          <w:lang w:val="en-US" w:eastAsia="ja-JP"/>
        </w:rPr>
      </w:pPr>
      <w:r w:rsidRPr="00EE3534">
        <w:rPr>
          <w:rFonts w:ascii="Courier New" w:hAnsi="Courier New" w:cs="Courier New"/>
          <w:sz w:val="20"/>
          <w:szCs w:val="20"/>
          <w:lang w:val="en-US" w:eastAsia="ja-JP"/>
        </w:rPr>
        <w:t>{</w:t>
      </w:r>
    </w:p>
    <w:p w:rsidR="00EE3534" w:rsidRPr="00EE3534" w:rsidRDefault="00EE3534" w:rsidP="00EE3534">
      <w:pPr>
        <w:autoSpaceDE w:val="0"/>
        <w:jc w:val="both"/>
        <w:rPr>
          <w:rFonts w:ascii="Courier New" w:hAnsi="Courier New" w:cs="Courier New"/>
          <w:sz w:val="20"/>
          <w:szCs w:val="20"/>
          <w:lang w:val="en-US" w:eastAsia="ja-JP"/>
        </w:rPr>
      </w:pPr>
      <w:r w:rsidRPr="00EE3534">
        <w:rPr>
          <w:rFonts w:ascii="Courier New" w:hAnsi="Courier New" w:cs="Courier New"/>
          <w:sz w:val="20"/>
          <w:szCs w:val="20"/>
          <w:lang w:val="en-US" w:eastAsia="ja-JP"/>
        </w:rPr>
        <w:tab/>
        <w:t>font-</w:t>
      </w:r>
      <w:proofErr w:type="gramStart"/>
      <w:r w:rsidRPr="00EE3534">
        <w:rPr>
          <w:rFonts w:ascii="Courier New" w:hAnsi="Courier New" w:cs="Courier New"/>
          <w:sz w:val="20"/>
          <w:szCs w:val="20"/>
          <w:lang w:val="en-US" w:eastAsia="ja-JP"/>
        </w:rPr>
        <w:t>style :</w:t>
      </w:r>
      <w:proofErr w:type="gramEnd"/>
      <w:r w:rsidRPr="00EE3534">
        <w:rPr>
          <w:rFonts w:ascii="Courier New" w:hAnsi="Courier New" w:cs="Courier New"/>
          <w:sz w:val="20"/>
          <w:szCs w:val="20"/>
          <w:lang w:val="en-US" w:eastAsia="ja-JP"/>
        </w:rPr>
        <w:t xml:space="preserve"> italic;</w:t>
      </w:r>
    </w:p>
    <w:p w:rsidR="00EE3534" w:rsidRPr="00EE3534" w:rsidRDefault="00EE3534" w:rsidP="00EE3534">
      <w:pPr>
        <w:autoSpaceDE w:val="0"/>
        <w:jc w:val="both"/>
        <w:rPr>
          <w:rFonts w:ascii="Courier New" w:hAnsi="Courier New" w:cs="Courier New"/>
          <w:sz w:val="20"/>
          <w:szCs w:val="20"/>
          <w:lang w:val="en-US" w:eastAsia="ja-JP"/>
        </w:rPr>
      </w:pPr>
      <w:r>
        <w:rPr>
          <w:rFonts w:ascii="Courier New" w:hAnsi="Courier New" w:cs="Courier New"/>
          <w:sz w:val="20"/>
          <w:szCs w:val="20"/>
          <w:lang w:val="en-US" w:eastAsia="ja-JP"/>
        </w:rPr>
        <w:t>}</w:t>
      </w:r>
    </w:p>
    <w:p w:rsidR="00EE3534" w:rsidRPr="00EE3534" w:rsidRDefault="00EE3534" w:rsidP="00EE3534">
      <w:pPr>
        <w:autoSpaceDE w:val="0"/>
        <w:jc w:val="both"/>
        <w:rPr>
          <w:rFonts w:ascii="Courier New" w:hAnsi="Courier New" w:cs="Courier New"/>
          <w:sz w:val="20"/>
          <w:szCs w:val="20"/>
          <w:lang w:val="en-US" w:eastAsia="ja-JP"/>
        </w:rPr>
      </w:pPr>
      <w:proofErr w:type="spellStart"/>
      <w:proofErr w:type="gramStart"/>
      <w:r w:rsidRPr="00EE3534">
        <w:rPr>
          <w:rFonts w:ascii="Courier New" w:hAnsi="Courier New" w:cs="Courier New"/>
          <w:sz w:val="20"/>
          <w:szCs w:val="20"/>
          <w:lang w:val="en-US" w:eastAsia="ja-JP"/>
        </w:rPr>
        <w:t>code.addition</w:t>
      </w:r>
      <w:proofErr w:type="spellEnd"/>
      <w:proofErr w:type="gramEnd"/>
    </w:p>
    <w:p w:rsidR="00EE3534" w:rsidRPr="00EE3534" w:rsidRDefault="00EE3534" w:rsidP="00EE3534">
      <w:pPr>
        <w:autoSpaceDE w:val="0"/>
        <w:jc w:val="both"/>
        <w:rPr>
          <w:rFonts w:ascii="Courier New" w:hAnsi="Courier New" w:cs="Courier New"/>
          <w:sz w:val="20"/>
          <w:szCs w:val="20"/>
          <w:lang w:val="en-US" w:eastAsia="ja-JP"/>
        </w:rPr>
      </w:pPr>
      <w:r w:rsidRPr="00EE3534">
        <w:rPr>
          <w:rFonts w:ascii="Courier New" w:hAnsi="Courier New" w:cs="Courier New"/>
          <w:sz w:val="20"/>
          <w:szCs w:val="20"/>
          <w:lang w:val="en-US" w:eastAsia="ja-JP"/>
        </w:rPr>
        <w:t>{</w:t>
      </w:r>
    </w:p>
    <w:p w:rsidR="00EE3534" w:rsidRPr="00EE3534" w:rsidRDefault="00EE3534" w:rsidP="00EE3534">
      <w:pPr>
        <w:autoSpaceDE w:val="0"/>
        <w:jc w:val="both"/>
        <w:rPr>
          <w:rFonts w:ascii="Courier New" w:hAnsi="Courier New" w:cs="Courier New"/>
          <w:sz w:val="20"/>
          <w:szCs w:val="20"/>
          <w:lang w:val="en-US" w:eastAsia="ja-JP"/>
        </w:rPr>
      </w:pPr>
      <w:r w:rsidRPr="00EE3534">
        <w:rPr>
          <w:rFonts w:ascii="Courier New" w:hAnsi="Courier New" w:cs="Courier New"/>
          <w:sz w:val="20"/>
          <w:szCs w:val="20"/>
          <w:lang w:val="en-US" w:eastAsia="ja-JP"/>
        </w:rPr>
        <w:tab/>
        <w:t>font-</w:t>
      </w:r>
      <w:proofErr w:type="gramStart"/>
      <w:r w:rsidRPr="00EE3534">
        <w:rPr>
          <w:rFonts w:ascii="Courier New" w:hAnsi="Courier New" w:cs="Courier New"/>
          <w:sz w:val="20"/>
          <w:szCs w:val="20"/>
          <w:lang w:val="en-US" w:eastAsia="ja-JP"/>
        </w:rPr>
        <w:t>style :</w:t>
      </w:r>
      <w:proofErr w:type="gramEnd"/>
      <w:r w:rsidRPr="00EE3534">
        <w:rPr>
          <w:rFonts w:ascii="Courier New" w:hAnsi="Courier New" w:cs="Courier New"/>
          <w:sz w:val="20"/>
          <w:szCs w:val="20"/>
          <w:lang w:val="en-US" w:eastAsia="ja-JP"/>
        </w:rPr>
        <w:t xml:space="preserve"> normal;</w:t>
      </w:r>
    </w:p>
    <w:p w:rsidR="00EE3534" w:rsidRPr="00EE3534" w:rsidRDefault="00EE3534" w:rsidP="00EE3534">
      <w:pPr>
        <w:autoSpaceDE w:val="0"/>
        <w:jc w:val="both"/>
        <w:rPr>
          <w:rFonts w:ascii="Courier New" w:hAnsi="Courier New" w:cs="Courier New"/>
          <w:sz w:val="20"/>
          <w:szCs w:val="20"/>
          <w:lang w:val="en-US" w:eastAsia="ja-JP"/>
        </w:rPr>
      </w:pPr>
      <w:r>
        <w:rPr>
          <w:rFonts w:ascii="Courier New" w:hAnsi="Courier New" w:cs="Courier New"/>
          <w:sz w:val="20"/>
          <w:szCs w:val="20"/>
          <w:lang w:val="en-US" w:eastAsia="ja-JP"/>
        </w:rPr>
        <w:t>}</w:t>
      </w:r>
    </w:p>
    <w:p w:rsidR="00EE3534" w:rsidRPr="00EE3534" w:rsidRDefault="00EE3534" w:rsidP="00EE3534">
      <w:pPr>
        <w:autoSpaceDE w:val="0"/>
        <w:jc w:val="both"/>
        <w:rPr>
          <w:rFonts w:ascii="Courier New" w:hAnsi="Courier New" w:cs="Courier New"/>
          <w:sz w:val="20"/>
          <w:szCs w:val="20"/>
          <w:lang w:val="en-US" w:eastAsia="ja-JP"/>
        </w:rPr>
      </w:pPr>
      <w:r w:rsidRPr="00EE3534">
        <w:rPr>
          <w:rFonts w:ascii="Courier New" w:hAnsi="Courier New" w:cs="Courier New"/>
          <w:sz w:val="20"/>
          <w:szCs w:val="20"/>
          <w:lang w:val="en-US" w:eastAsia="ja-JP"/>
        </w:rPr>
        <w:t>header + p {</w:t>
      </w:r>
    </w:p>
    <w:p w:rsidR="00EE3534" w:rsidRPr="00EE3534" w:rsidRDefault="00EE3534" w:rsidP="00EE3534">
      <w:pPr>
        <w:autoSpaceDE w:val="0"/>
        <w:jc w:val="both"/>
        <w:rPr>
          <w:rFonts w:ascii="Courier New" w:hAnsi="Courier New" w:cs="Courier New"/>
          <w:sz w:val="20"/>
          <w:szCs w:val="20"/>
          <w:lang w:val="en-US" w:eastAsia="ja-JP"/>
        </w:rPr>
      </w:pPr>
      <w:r w:rsidRPr="00EE3534">
        <w:rPr>
          <w:rFonts w:ascii="Courier New" w:hAnsi="Courier New" w:cs="Courier New"/>
          <w:sz w:val="20"/>
          <w:szCs w:val="20"/>
          <w:lang w:val="en-US" w:eastAsia="ja-JP"/>
        </w:rPr>
        <w:tab/>
        <w:t>line-</w:t>
      </w:r>
      <w:proofErr w:type="gramStart"/>
      <w:r w:rsidRPr="00EE3534">
        <w:rPr>
          <w:rFonts w:ascii="Courier New" w:hAnsi="Courier New" w:cs="Courier New"/>
          <w:sz w:val="20"/>
          <w:szCs w:val="20"/>
          <w:lang w:val="en-US" w:eastAsia="ja-JP"/>
        </w:rPr>
        <w:t>height :</w:t>
      </w:r>
      <w:proofErr w:type="gramEnd"/>
      <w:r w:rsidRPr="00EE3534">
        <w:rPr>
          <w:rFonts w:ascii="Courier New" w:hAnsi="Courier New" w:cs="Courier New"/>
          <w:sz w:val="20"/>
          <w:szCs w:val="20"/>
          <w:lang w:val="en-US" w:eastAsia="ja-JP"/>
        </w:rPr>
        <w:t xml:space="preserve"> 2;</w:t>
      </w:r>
    </w:p>
    <w:p w:rsidR="00EE3534" w:rsidRPr="00EE3534" w:rsidRDefault="00EE3534" w:rsidP="00EE3534">
      <w:pPr>
        <w:autoSpaceDE w:val="0"/>
        <w:jc w:val="both"/>
        <w:rPr>
          <w:rFonts w:ascii="Courier New" w:hAnsi="Courier New" w:cs="Courier New"/>
          <w:sz w:val="20"/>
          <w:szCs w:val="20"/>
          <w:lang w:val="en-US" w:eastAsia="ja-JP"/>
        </w:rPr>
      </w:pPr>
      <w:r w:rsidRPr="00EE3534">
        <w:rPr>
          <w:rFonts w:ascii="Courier New" w:hAnsi="Courier New" w:cs="Courier New"/>
          <w:sz w:val="20"/>
          <w:szCs w:val="20"/>
          <w:lang w:val="en-US" w:eastAsia="ja-JP"/>
        </w:rPr>
        <w:lastRenderedPageBreak/>
        <w:tab/>
        <w:t>margin-</w:t>
      </w:r>
      <w:proofErr w:type="gramStart"/>
      <w:r w:rsidRPr="00EE3534">
        <w:rPr>
          <w:rFonts w:ascii="Courier New" w:hAnsi="Courier New" w:cs="Courier New"/>
          <w:sz w:val="20"/>
          <w:szCs w:val="20"/>
          <w:lang w:val="en-US" w:eastAsia="ja-JP"/>
        </w:rPr>
        <w:t>top :</w:t>
      </w:r>
      <w:proofErr w:type="gramEnd"/>
      <w:r w:rsidRPr="00EE3534">
        <w:rPr>
          <w:rFonts w:ascii="Courier New" w:hAnsi="Courier New" w:cs="Courier New"/>
          <w:sz w:val="20"/>
          <w:szCs w:val="20"/>
          <w:lang w:val="en-US" w:eastAsia="ja-JP"/>
        </w:rPr>
        <w:t xml:space="preserve"> -18pt;</w:t>
      </w:r>
    </w:p>
    <w:p w:rsidR="00EE3534" w:rsidRPr="00EE3534" w:rsidRDefault="00EE3534" w:rsidP="00EE3534">
      <w:pPr>
        <w:autoSpaceDE w:val="0"/>
        <w:jc w:val="both"/>
        <w:rPr>
          <w:rFonts w:ascii="Courier New" w:hAnsi="Courier New" w:cs="Courier New"/>
          <w:sz w:val="20"/>
          <w:szCs w:val="20"/>
          <w:lang w:val="en-US" w:eastAsia="ja-JP"/>
        </w:rPr>
      </w:pPr>
      <w:r>
        <w:rPr>
          <w:rFonts w:ascii="Courier New" w:hAnsi="Courier New" w:cs="Courier New"/>
          <w:sz w:val="20"/>
          <w:szCs w:val="20"/>
          <w:lang w:val="en-US" w:eastAsia="ja-JP"/>
        </w:rPr>
        <w:t>}</w:t>
      </w:r>
    </w:p>
    <w:p w:rsidR="00EE3534" w:rsidRPr="00EE3534" w:rsidRDefault="00EE3534" w:rsidP="00EE3534">
      <w:pPr>
        <w:autoSpaceDE w:val="0"/>
        <w:jc w:val="both"/>
        <w:rPr>
          <w:rFonts w:ascii="Courier New" w:hAnsi="Courier New" w:cs="Courier New"/>
          <w:sz w:val="20"/>
          <w:szCs w:val="20"/>
          <w:lang w:val="en-US" w:eastAsia="ja-JP"/>
        </w:rPr>
      </w:pPr>
      <w:r w:rsidRPr="00EE3534">
        <w:rPr>
          <w:rFonts w:ascii="Courier New" w:hAnsi="Courier New" w:cs="Courier New"/>
          <w:sz w:val="20"/>
          <w:szCs w:val="20"/>
          <w:lang w:val="en-US" w:eastAsia="ja-JP"/>
        </w:rPr>
        <w:t>code {</w:t>
      </w:r>
    </w:p>
    <w:p w:rsidR="00EE3534" w:rsidRPr="00EE3534" w:rsidRDefault="00EE3534" w:rsidP="00EE3534">
      <w:pPr>
        <w:autoSpaceDE w:val="0"/>
        <w:jc w:val="both"/>
        <w:rPr>
          <w:rFonts w:ascii="Courier New" w:hAnsi="Courier New" w:cs="Courier New"/>
          <w:sz w:val="20"/>
          <w:szCs w:val="20"/>
          <w:lang w:val="en-US" w:eastAsia="ja-JP"/>
        </w:rPr>
      </w:pPr>
      <w:r w:rsidRPr="00EE3534">
        <w:rPr>
          <w:rFonts w:ascii="Courier New" w:hAnsi="Courier New" w:cs="Courier New"/>
          <w:sz w:val="20"/>
          <w:szCs w:val="20"/>
          <w:lang w:val="en-US" w:eastAsia="ja-JP"/>
        </w:rPr>
        <w:tab/>
      </w:r>
      <w:proofErr w:type="gramStart"/>
      <w:r w:rsidRPr="00EE3534">
        <w:rPr>
          <w:rFonts w:ascii="Courier New" w:hAnsi="Courier New" w:cs="Courier New"/>
          <w:sz w:val="20"/>
          <w:szCs w:val="20"/>
          <w:lang w:val="en-US" w:eastAsia="ja-JP"/>
        </w:rPr>
        <w:t>display :</w:t>
      </w:r>
      <w:proofErr w:type="gramEnd"/>
      <w:r w:rsidRPr="00EE3534">
        <w:rPr>
          <w:rFonts w:ascii="Courier New" w:hAnsi="Courier New" w:cs="Courier New"/>
          <w:sz w:val="20"/>
          <w:szCs w:val="20"/>
          <w:lang w:val="en-US" w:eastAsia="ja-JP"/>
        </w:rPr>
        <w:t xml:space="preserve"> block;</w:t>
      </w:r>
    </w:p>
    <w:p w:rsidR="00EE3534" w:rsidRPr="00EE3534" w:rsidRDefault="00EE3534" w:rsidP="00EE3534">
      <w:pPr>
        <w:autoSpaceDE w:val="0"/>
        <w:jc w:val="both"/>
        <w:rPr>
          <w:rFonts w:ascii="Courier New" w:hAnsi="Courier New" w:cs="Courier New"/>
          <w:sz w:val="20"/>
          <w:szCs w:val="20"/>
          <w:lang w:val="en-US" w:eastAsia="ja-JP"/>
        </w:rPr>
      </w:pPr>
      <w:r w:rsidRPr="00EE3534">
        <w:rPr>
          <w:rFonts w:ascii="Courier New" w:hAnsi="Courier New" w:cs="Courier New"/>
          <w:sz w:val="20"/>
          <w:szCs w:val="20"/>
          <w:lang w:val="en-US" w:eastAsia="ja-JP"/>
        </w:rPr>
        <w:t>}</w:t>
      </w:r>
    </w:p>
    <w:p w:rsidR="00EE3534" w:rsidRPr="00EE3534" w:rsidRDefault="00EE3534" w:rsidP="00EE3534">
      <w:pPr>
        <w:autoSpaceDE w:val="0"/>
        <w:jc w:val="both"/>
        <w:rPr>
          <w:rFonts w:ascii="Courier New" w:hAnsi="Courier New" w:cs="Courier New"/>
          <w:sz w:val="20"/>
          <w:szCs w:val="20"/>
          <w:lang w:val="en-US" w:eastAsia="ja-JP"/>
        </w:rPr>
      </w:pPr>
    </w:p>
    <w:p w:rsidR="00EE3534" w:rsidRPr="00EE3534" w:rsidRDefault="00EE3534" w:rsidP="00EE3534">
      <w:pPr>
        <w:autoSpaceDE w:val="0"/>
        <w:jc w:val="both"/>
        <w:rPr>
          <w:rFonts w:ascii="Courier New" w:hAnsi="Courier New" w:cs="Courier New"/>
          <w:sz w:val="20"/>
          <w:szCs w:val="20"/>
          <w:lang w:val="en-US" w:eastAsia="ja-JP"/>
        </w:rPr>
      </w:pPr>
      <w:proofErr w:type="spellStart"/>
      <w:r w:rsidRPr="00EE3534">
        <w:rPr>
          <w:rFonts w:ascii="Courier New" w:hAnsi="Courier New" w:cs="Courier New"/>
          <w:sz w:val="20"/>
          <w:szCs w:val="20"/>
          <w:lang w:val="en-US" w:eastAsia="ja-JP"/>
        </w:rPr>
        <w:t>var</w:t>
      </w:r>
      <w:proofErr w:type="spellEnd"/>
      <w:r w:rsidRPr="00EE3534">
        <w:rPr>
          <w:rFonts w:ascii="Courier New" w:hAnsi="Courier New" w:cs="Courier New"/>
          <w:sz w:val="20"/>
          <w:szCs w:val="20"/>
          <w:lang w:val="en-US" w:eastAsia="ja-JP"/>
        </w:rPr>
        <w:t xml:space="preserve"> {</w:t>
      </w:r>
    </w:p>
    <w:p w:rsidR="00EE3534" w:rsidRPr="00EE3534" w:rsidRDefault="00EE3534" w:rsidP="00EE3534">
      <w:pPr>
        <w:autoSpaceDE w:val="0"/>
        <w:jc w:val="both"/>
        <w:rPr>
          <w:rFonts w:ascii="Courier New" w:hAnsi="Courier New" w:cs="Courier New"/>
          <w:sz w:val="20"/>
          <w:szCs w:val="20"/>
          <w:lang w:val="en-US" w:eastAsia="ja-JP"/>
        </w:rPr>
      </w:pPr>
      <w:r w:rsidRPr="00EE3534">
        <w:rPr>
          <w:rFonts w:ascii="Courier New" w:hAnsi="Courier New" w:cs="Courier New"/>
          <w:sz w:val="20"/>
          <w:szCs w:val="20"/>
          <w:lang w:val="en-US" w:eastAsia="ja-JP"/>
        </w:rPr>
        <w:tab/>
      </w:r>
      <w:proofErr w:type="gramStart"/>
      <w:r w:rsidRPr="00EE3534">
        <w:rPr>
          <w:rFonts w:ascii="Courier New" w:hAnsi="Courier New" w:cs="Courier New"/>
          <w:sz w:val="20"/>
          <w:szCs w:val="20"/>
          <w:lang w:val="en-US" w:eastAsia="ja-JP"/>
        </w:rPr>
        <w:t>color :</w:t>
      </w:r>
      <w:proofErr w:type="gramEnd"/>
      <w:r w:rsidRPr="00EE3534">
        <w:rPr>
          <w:rFonts w:ascii="Courier New" w:hAnsi="Courier New" w:cs="Courier New"/>
          <w:sz w:val="20"/>
          <w:szCs w:val="20"/>
          <w:lang w:val="en-US" w:eastAsia="ja-JP"/>
        </w:rPr>
        <w:t xml:space="preserve"> #008;</w:t>
      </w:r>
    </w:p>
    <w:p w:rsidR="00EE3534" w:rsidRPr="00EE3534" w:rsidRDefault="00EE3534" w:rsidP="00EE3534">
      <w:pPr>
        <w:autoSpaceDE w:val="0"/>
        <w:jc w:val="both"/>
        <w:rPr>
          <w:rFonts w:ascii="Courier New" w:hAnsi="Courier New" w:cs="Courier New"/>
          <w:sz w:val="20"/>
          <w:szCs w:val="20"/>
          <w:lang w:val="en-US" w:eastAsia="ja-JP"/>
        </w:rPr>
      </w:pPr>
      <w:r w:rsidRPr="00EE3534">
        <w:rPr>
          <w:rFonts w:ascii="Courier New" w:hAnsi="Courier New" w:cs="Courier New"/>
          <w:sz w:val="20"/>
          <w:szCs w:val="20"/>
          <w:lang w:val="en-US" w:eastAsia="ja-JP"/>
        </w:rPr>
        <w:tab/>
        <w:t>font-</w:t>
      </w:r>
      <w:proofErr w:type="gramStart"/>
      <w:r w:rsidRPr="00EE3534">
        <w:rPr>
          <w:rFonts w:ascii="Courier New" w:hAnsi="Courier New" w:cs="Courier New"/>
          <w:sz w:val="20"/>
          <w:szCs w:val="20"/>
          <w:lang w:val="en-US" w:eastAsia="ja-JP"/>
        </w:rPr>
        <w:t>style :</w:t>
      </w:r>
      <w:proofErr w:type="gramEnd"/>
      <w:r w:rsidRPr="00EE3534">
        <w:rPr>
          <w:rFonts w:ascii="Courier New" w:hAnsi="Courier New" w:cs="Courier New"/>
          <w:sz w:val="20"/>
          <w:szCs w:val="20"/>
          <w:lang w:val="en-US" w:eastAsia="ja-JP"/>
        </w:rPr>
        <w:t xml:space="preserve"> normal;</w:t>
      </w:r>
    </w:p>
    <w:p w:rsidR="00EE3534" w:rsidRPr="00EE3534" w:rsidRDefault="00EE3534" w:rsidP="00EE3534">
      <w:pPr>
        <w:autoSpaceDE w:val="0"/>
        <w:jc w:val="both"/>
        <w:rPr>
          <w:rFonts w:ascii="Courier New" w:hAnsi="Courier New" w:cs="Courier New"/>
          <w:sz w:val="20"/>
          <w:szCs w:val="20"/>
          <w:lang w:val="en-US" w:eastAsia="ja-JP"/>
        </w:rPr>
      </w:pPr>
      <w:r>
        <w:rPr>
          <w:rFonts w:ascii="Courier New" w:hAnsi="Courier New" w:cs="Courier New"/>
          <w:sz w:val="20"/>
          <w:szCs w:val="20"/>
          <w:lang w:val="en-US" w:eastAsia="ja-JP"/>
        </w:rPr>
        <w:t>}</w:t>
      </w:r>
    </w:p>
    <w:p w:rsidR="00EE3534" w:rsidRPr="00EE3534" w:rsidRDefault="00EE3534" w:rsidP="00EE3534">
      <w:pPr>
        <w:autoSpaceDE w:val="0"/>
        <w:jc w:val="both"/>
        <w:rPr>
          <w:rFonts w:ascii="Courier New" w:hAnsi="Courier New" w:cs="Courier New"/>
          <w:sz w:val="20"/>
          <w:szCs w:val="20"/>
          <w:lang w:val="en-US" w:eastAsia="ja-JP"/>
        </w:rPr>
      </w:pPr>
      <w:r w:rsidRPr="00EE3534">
        <w:rPr>
          <w:rFonts w:ascii="Courier New" w:hAnsi="Courier New" w:cs="Courier New"/>
          <w:sz w:val="20"/>
          <w:szCs w:val="20"/>
          <w:lang w:val="en-US" w:eastAsia="ja-JP"/>
        </w:rPr>
        <w:t xml:space="preserve">code, </w:t>
      </w:r>
      <w:proofErr w:type="spellStart"/>
      <w:r w:rsidRPr="00EE3534">
        <w:rPr>
          <w:rFonts w:ascii="Courier New" w:hAnsi="Courier New" w:cs="Courier New"/>
          <w:sz w:val="20"/>
          <w:szCs w:val="20"/>
          <w:lang w:val="en-US" w:eastAsia="ja-JP"/>
        </w:rPr>
        <w:t>var</w:t>
      </w:r>
      <w:proofErr w:type="spellEnd"/>
      <w:r w:rsidRPr="00EE3534">
        <w:rPr>
          <w:rFonts w:ascii="Courier New" w:hAnsi="Courier New" w:cs="Courier New"/>
          <w:sz w:val="20"/>
          <w:szCs w:val="20"/>
          <w:lang w:val="en-US" w:eastAsia="ja-JP"/>
        </w:rPr>
        <w:t xml:space="preserve"> {</w:t>
      </w:r>
    </w:p>
    <w:p w:rsidR="00EE3534" w:rsidRPr="00EE3534" w:rsidRDefault="00EE3534" w:rsidP="00EE3534">
      <w:pPr>
        <w:autoSpaceDE w:val="0"/>
        <w:jc w:val="both"/>
        <w:rPr>
          <w:rFonts w:ascii="Courier New" w:hAnsi="Courier New" w:cs="Courier New"/>
          <w:sz w:val="20"/>
          <w:szCs w:val="20"/>
          <w:lang w:val="en-US" w:eastAsia="ja-JP"/>
        </w:rPr>
      </w:pPr>
      <w:r w:rsidRPr="00EE3534">
        <w:rPr>
          <w:rFonts w:ascii="Courier New" w:hAnsi="Courier New" w:cs="Courier New"/>
          <w:sz w:val="20"/>
          <w:szCs w:val="20"/>
          <w:lang w:val="en-US" w:eastAsia="ja-JP"/>
        </w:rPr>
        <w:tab/>
        <w:t>font-</w:t>
      </w:r>
      <w:proofErr w:type="gramStart"/>
      <w:r w:rsidRPr="00EE3534">
        <w:rPr>
          <w:rFonts w:ascii="Courier New" w:hAnsi="Courier New" w:cs="Courier New"/>
          <w:sz w:val="20"/>
          <w:szCs w:val="20"/>
          <w:lang w:val="en-US" w:eastAsia="ja-JP"/>
        </w:rPr>
        <w:t>family :</w:t>
      </w:r>
      <w:proofErr w:type="gramEnd"/>
      <w:r w:rsidRPr="00EE3534">
        <w:rPr>
          <w:rFonts w:ascii="Courier New" w:hAnsi="Courier New" w:cs="Courier New"/>
          <w:sz w:val="20"/>
          <w:szCs w:val="20"/>
          <w:lang w:val="en-US" w:eastAsia="ja-JP"/>
        </w:rPr>
        <w:t xml:space="preserve"> 'Courier New';</w:t>
      </w:r>
    </w:p>
    <w:p w:rsidR="00EE3534" w:rsidRPr="00EE3534" w:rsidRDefault="00EE3534" w:rsidP="00EE3534">
      <w:pPr>
        <w:autoSpaceDE w:val="0"/>
        <w:jc w:val="both"/>
        <w:rPr>
          <w:rFonts w:ascii="Courier New" w:hAnsi="Courier New" w:cs="Courier New"/>
          <w:sz w:val="20"/>
          <w:szCs w:val="20"/>
          <w:lang w:val="en-US" w:eastAsia="ja-JP"/>
        </w:rPr>
      </w:pPr>
      <w:r>
        <w:rPr>
          <w:rFonts w:ascii="Courier New" w:hAnsi="Courier New" w:cs="Courier New"/>
          <w:sz w:val="20"/>
          <w:szCs w:val="20"/>
          <w:lang w:val="en-US" w:eastAsia="ja-JP"/>
        </w:rPr>
        <w:t>}</w:t>
      </w:r>
    </w:p>
    <w:p w:rsidR="00EE3534" w:rsidRPr="00EE3534" w:rsidRDefault="00EE3534" w:rsidP="00EE3534">
      <w:pPr>
        <w:autoSpaceDE w:val="0"/>
        <w:jc w:val="both"/>
        <w:rPr>
          <w:rFonts w:ascii="Courier New" w:hAnsi="Courier New" w:cs="Courier New"/>
          <w:sz w:val="20"/>
          <w:szCs w:val="20"/>
          <w:lang w:val="en-US" w:eastAsia="ja-JP"/>
        </w:rPr>
      </w:pPr>
      <w:proofErr w:type="gramStart"/>
      <w:r w:rsidRPr="00EE3534">
        <w:rPr>
          <w:rFonts w:ascii="Courier New" w:hAnsi="Courier New" w:cs="Courier New"/>
          <w:sz w:val="20"/>
          <w:szCs w:val="20"/>
          <w:lang w:val="en-US" w:eastAsia="ja-JP"/>
        </w:rPr>
        <w:t>.digit</w:t>
      </w:r>
      <w:proofErr w:type="gramEnd"/>
      <w:r w:rsidRPr="00EE3534">
        <w:rPr>
          <w:rFonts w:ascii="Courier New" w:hAnsi="Courier New" w:cs="Courier New"/>
          <w:sz w:val="20"/>
          <w:szCs w:val="20"/>
          <w:lang w:val="en-US" w:eastAsia="ja-JP"/>
        </w:rPr>
        <w:t xml:space="preserve"> {</w:t>
      </w:r>
    </w:p>
    <w:p w:rsidR="00EE3534" w:rsidRPr="00EE3534" w:rsidRDefault="00EE3534" w:rsidP="00EE3534">
      <w:pPr>
        <w:autoSpaceDE w:val="0"/>
        <w:jc w:val="both"/>
        <w:rPr>
          <w:rFonts w:ascii="Courier New" w:hAnsi="Courier New" w:cs="Courier New"/>
          <w:sz w:val="20"/>
          <w:szCs w:val="20"/>
          <w:lang w:val="en-US" w:eastAsia="ja-JP"/>
        </w:rPr>
      </w:pPr>
      <w:r w:rsidRPr="00EE3534">
        <w:rPr>
          <w:rFonts w:ascii="Courier New" w:hAnsi="Courier New" w:cs="Courier New"/>
          <w:sz w:val="20"/>
          <w:szCs w:val="20"/>
          <w:lang w:val="en-US" w:eastAsia="ja-JP"/>
        </w:rPr>
        <w:tab/>
      </w:r>
      <w:proofErr w:type="gramStart"/>
      <w:r w:rsidRPr="00EE3534">
        <w:rPr>
          <w:rFonts w:ascii="Courier New" w:hAnsi="Courier New" w:cs="Courier New"/>
          <w:sz w:val="20"/>
          <w:szCs w:val="20"/>
          <w:lang w:val="en-US" w:eastAsia="ja-JP"/>
        </w:rPr>
        <w:t>color :</w:t>
      </w:r>
      <w:proofErr w:type="gramEnd"/>
      <w:r w:rsidRPr="00EE3534">
        <w:rPr>
          <w:rFonts w:ascii="Courier New" w:hAnsi="Courier New" w:cs="Courier New"/>
          <w:sz w:val="20"/>
          <w:szCs w:val="20"/>
          <w:lang w:val="en-US" w:eastAsia="ja-JP"/>
        </w:rPr>
        <w:t xml:space="preserve"> #080;</w:t>
      </w:r>
    </w:p>
    <w:p w:rsidR="00EE3534" w:rsidRPr="00EE3534" w:rsidRDefault="00EE3534" w:rsidP="00EE3534">
      <w:pPr>
        <w:autoSpaceDE w:val="0"/>
        <w:jc w:val="both"/>
        <w:rPr>
          <w:rFonts w:ascii="Courier New" w:hAnsi="Courier New" w:cs="Courier New"/>
          <w:sz w:val="20"/>
          <w:szCs w:val="20"/>
          <w:lang w:val="en-US" w:eastAsia="ja-JP"/>
        </w:rPr>
      </w:pPr>
      <w:r>
        <w:rPr>
          <w:rFonts w:ascii="Courier New" w:hAnsi="Courier New" w:cs="Courier New"/>
          <w:sz w:val="20"/>
          <w:szCs w:val="20"/>
          <w:lang w:val="en-US" w:eastAsia="ja-JP"/>
        </w:rPr>
        <w:t>}</w:t>
      </w:r>
    </w:p>
    <w:p w:rsidR="00EE3534" w:rsidRPr="00EE3534" w:rsidRDefault="00EE3534" w:rsidP="00EE3534">
      <w:pPr>
        <w:autoSpaceDE w:val="0"/>
        <w:jc w:val="both"/>
        <w:rPr>
          <w:rFonts w:ascii="Courier New" w:hAnsi="Courier New" w:cs="Courier New"/>
          <w:sz w:val="20"/>
          <w:szCs w:val="20"/>
          <w:lang w:val="en-US" w:eastAsia="ja-JP"/>
        </w:rPr>
      </w:pPr>
      <w:proofErr w:type="gramStart"/>
      <w:r w:rsidRPr="00EE3534">
        <w:rPr>
          <w:rFonts w:ascii="Courier New" w:hAnsi="Courier New" w:cs="Courier New"/>
          <w:sz w:val="20"/>
          <w:szCs w:val="20"/>
          <w:lang w:val="en-US" w:eastAsia="ja-JP"/>
        </w:rPr>
        <w:t>.red</w:t>
      </w:r>
      <w:proofErr w:type="gramEnd"/>
    </w:p>
    <w:p w:rsidR="00EE3534" w:rsidRPr="00EE3534" w:rsidRDefault="00EE3534" w:rsidP="00EE3534">
      <w:pPr>
        <w:autoSpaceDE w:val="0"/>
        <w:jc w:val="both"/>
        <w:rPr>
          <w:rFonts w:ascii="Courier New" w:hAnsi="Courier New" w:cs="Courier New"/>
          <w:sz w:val="20"/>
          <w:szCs w:val="20"/>
          <w:lang w:val="en-US" w:eastAsia="ja-JP"/>
        </w:rPr>
      </w:pPr>
      <w:r w:rsidRPr="00EE3534">
        <w:rPr>
          <w:rFonts w:ascii="Courier New" w:hAnsi="Courier New" w:cs="Courier New"/>
          <w:sz w:val="20"/>
          <w:szCs w:val="20"/>
          <w:lang w:val="en-US" w:eastAsia="ja-JP"/>
        </w:rPr>
        <w:t>{</w:t>
      </w:r>
    </w:p>
    <w:p w:rsidR="00EE3534" w:rsidRPr="00EE3534" w:rsidRDefault="00EE3534" w:rsidP="00EE3534">
      <w:pPr>
        <w:autoSpaceDE w:val="0"/>
        <w:jc w:val="both"/>
        <w:rPr>
          <w:rFonts w:ascii="Courier New" w:hAnsi="Courier New" w:cs="Courier New"/>
          <w:sz w:val="20"/>
          <w:szCs w:val="20"/>
          <w:lang w:val="en-US" w:eastAsia="ja-JP"/>
        </w:rPr>
      </w:pPr>
      <w:r w:rsidRPr="00EE3534">
        <w:rPr>
          <w:rFonts w:ascii="Courier New" w:hAnsi="Courier New" w:cs="Courier New"/>
          <w:sz w:val="20"/>
          <w:szCs w:val="20"/>
          <w:lang w:val="en-US" w:eastAsia="ja-JP"/>
        </w:rPr>
        <w:tab/>
      </w:r>
      <w:proofErr w:type="gramStart"/>
      <w:r w:rsidRPr="00EE3534">
        <w:rPr>
          <w:rFonts w:ascii="Courier New" w:hAnsi="Courier New" w:cs="Courier New"/>
          <w:sz w:val="20"/>
          <w:szCs w:val="20"/>
          <w:lang w:val="en-US" w:eastAsia="ja-JP"/>
        </w:rPr>
        <w:t>color :</w:t>
      </w:r>
      <w:proofErr w:type="gramEnd"/>
      <w:r w:rsidRPr="00EE3534">
        <w:rPr>
          <w:rFonts w:ascii="Courier New" w:hAnsi="Courier New" w:cs="Courier New"/>
          <w:sz w:val="20"/>
          <w:szCs w:val="20"/>
          <w:lang w:val="en-US" w:eastAsia="ja-JP"/>
        </w:rPr>
        <w:t xml:space="preserve"> #800;</w:t>
      </w:r>
    </w:p>
    <w:p w:rsidR="00EE3534" w:rsidRPr="00EE3534" w:rsidRDefault="00EE3534" w:rsidP="00EE3534">
      <w:pPr>
        <w:autoSpaceDE w:val="0"/>
        <w:jc w:val="both"/>
        <w:rPr>
          <w:rFonts w:ascii="Courier New" w:hAnsi="Courier New" w:cs="Courier New"/>
          <w:sz w:val="20"/>
          <w:szCs w:val="20"/>
          <w:lang w:val="en-US" w:eastAsia="ja-JP"/>
        </w:rPr>
      </w:pPr>
      <w:r>
        <w:rPr>
          <w:rFonts w:ascii="Courier New" w:hAnsi="Courier New" w:cs="Courier New"/>
          <w:sz w:val="20"/>
          <w:szCs w:val="20"/>
          <w:lang w:val="en-US" w:eastAsia="ja-JP"/>
        </w:rPr>
        <w:t>}</w:t>
      </w:r>
    </w:p>
    <w:p w:rsidR="00EE3534" w:rsidRPr="00EE3534" w:rsidRDefault="00EE3534" w:rsidP="00EE3534">
      <w:pPr>
        <w:autoSpaceDE w:val="0"/>
        <w:jc w:val="both"/>
        <w:rPr>
          <w:rFonts w:ascii="Courier New" w:hAnsi="Courier New" w:cs="Courier New"/>
          <w:sz w:val="20"/>
          <w:szCs w:val="20"/>
          <w:lang w:val="en-US" w:eastAsia="ja-JP"/>
        </w:rPr>
      </w:pPr>
      <w:r w:rsidRPr="00EE3534">
        <w:rPr>
          <w:rFonts w:ascii="Courier New" w:hAnsi="Courier New" w:cs="Courier New"/>
          <w:sz w:val="20"/>
          <w:szCs w:val="20"/>
          <w:lang w:val="en-US" w:eastAsia="ja-JP"/>
        </w:rPr>
        <w:t>h1</w:t>
      </w:r>
    </w:p>
    <w:p w:rsidR="00EE3534" w:rsidRPr="00EE3534" w:rsidRDefault="00EE3534" w:rsidP="00EE3534">
      <w:pPr>
        <w:autoSpaceDE w:val="0"/>
        <w:jc w:val="both"/>
        <w:rPr>
          <w:rFonts w:ascii="Courier New" w:hAnsi="Courier New" w:cs="Courier New"/>
          <w:sz w:val="20"/>
          <w:szCs w:val="20"/>
          <w:lang w:val="en-US" w:eastAsia="ja-JP"/>
        </w:rPr>
      </w:pPr>
      <w:r w:rsidRPr="00EE3534">
        <w:rPr>
          <w:rFonts w:ascii="Courier New" w:hAnsi="Courier New" w:cs="Courier New"/>
          <w:sz w:val="20"/>
          <w:szCs w:val="20"/>
          <w:lang w:val="en-US" w:eastAsia="ja-JP"/>
        </w:rPr>
        <w:t>{</w:t>
      </w:r>
    </w:p>
    <w:p w:rsidR="00EE3534" w:rsidRPr="00EE3534" w:rsidRDefault="00EE3534" w:rsidP="00EE3534">
      <w:pPr>
        <w:autoSpaceDE w:val="0"/>
        <w:jc w:val="both"/>
        <w:rPr>
          <w:rFonts w:ascii="Courier New" w:hAnsi="Courier New" w:cs="Courier New"/>
          <w:sz w:val="20"/>
          <w:szCs w:val="20"/>
          <w:lang w:val="en-US" w:eastAsia="ja-JP"/>
        </w:rPr>
      </w:pPr>
      <w:r w:rsidRPr="00EE3534">
        <w:rPr>
          <w:rFonts w:ascii="Courier New" w:hAnsi="Courier New" w:cs="Courier New"/>
          <w:sz w:val="20"/>
          <w:szCs w:val="20"/>
          <w:lang w:val="en-US" w:eastAsia="ja-JP"/>
        </w:rPr>
        <w:tab/>
        <w:t>font-</w:t>
      </w:r>
      <w:proofErr w:type="gramStart"/>
      <w:r w:rsidRPr="00EE3534">
        <w:rPr>
          <w:rFonts w:ascii="Courier New" w:hAnsi="Courier New" w:cs="Courier New"/>
          <w:sz w:val="20"/>
          <w:szCs w:val="20"/>
          <w:lang w:val="en-US" w:eastAsia="ja-JP"/>
        </w:rPr>
        <w:t>size :</w:t>
      </w:r>
      <w:proofErr w:type="gramEnd"/>
      <w:r w:rsidRPr="00EE3534">
        <w:rPr>
          <w:rFonts w:ascii="Courier New" w:hAnsi="Courier New" w:cs="Courier New"/>
          <w:sz w:val="20"/>
          <w:szCs w:val="20"/>
          <w:lang w:val="en-US" w:eastAsia="ja-JP"/>
        </w:rPr>
        <w:t xml:space="preserve"> 12pt;</w:t>
      </w:r>
    </w:p>
    <w:p w:rsidR="00EE3534" w:rsidRPr="00EE3534" w:rsidRDefault="00EE3534" w:rsidP="00EE3534">
      <w:pPr>
        <w:autoSpaceDE w:val="0"/>
        <w:jc w:val="both"/>
        <w:rPr>
          <w:rFonts w:ascii="Courier New" w:hAnsi="Courier New" w:cs="Courier New"/>
          <w:sz w:val="20"/>
          <w:szCs w:val="20"/>
          <w:lang w:val="en-US" w:eastAsia="ja-JP"/>
        </w:rPr>
      </w:pPr>
      <w:r>
        <w:rPr>
          <w:rFonts w:ascii="Courier New" w:hAnsi="Courier New" w:cs="Courier New"/>
          <w:sz w:val="20"/>
          <w:szCs w:val="20"/>
          <w:lang w:val="en-US" w:eastAsia="ja-JP"/>
        </w:rPr>
        <w:t>}</w:t>
      </w:r>
    </w:p>
    <w:p w:rsidR="00EE3534" w:rsidRPr="00EE3534" w:rsidRDefault="00EE3534" w:rsidP="00EE3534">
      <w:pPr>
        <w:autoSpaceDE w:val="0"/>
        <w:jc w:val="both"/>
        <w:rPr>
          <w:rFonts w:ascii="Courier New" w:hAnsi="Courier New" w:cs="Courier New"/>
          <w:sz w:val="20"/>
          <w:szCs w:val="20"/>
          <w:lang w:val="en-US" w:eastAsia="ja-JP"/>
        </w:rPr>
      </w:pPr>
      <w:proofErr w:type="gramStart"/>
      <w:r w:rsidRPr="00EE3534">
        <w:rPr>
          <w:rFonts w:ascii="Courier New" w:hAnsi="Courier New" w:cs="Courier New"/>
          <w:sz w:val="20"/>
          <w:szCs w:val="20"/>
          <w:lang w:val="en-US" w:eastAsia="ja-JP"/>
        </w:rPr>
        <w:t>.addition</w:t>
      </w:r>
      <w:proofErr w:type="gramEnd"/>
      <w:r w:rsidRPr="00EE3534">
        <w:rPr>
          <w:rFonts w:ascii="Courier New" w:hAnsi="Courier New" w:cs="Courier New"/>
          <w:sz w:val="20"/>
          <w:szCs w:val="20"/>
          <w:lang w:val="en-US" w:eastAsia="ja-JP"/>
        </w:rPr>
        <w:t xml:space="preserve"> .red, .addition .digit</w:t>
      </w:r>
    </w:p>
    <w:p w:rsidR="00EE3534" w:rsidRPr="00EE3534" w:rsidRDefault="00EE3534" w:rsidP="00EE3534">
      <w:pPr>
        <w:autoSpaceDE w:val="0"/>
        <w:jc w:val="both"/>
        <w:rPr>
          <w:rFonts w:ascii="Courier New" w:hAnsi="Courier New" w:cs="Courier New"/>
          <w:sz w:val="20"/>
          <w:szCs w:val="20"/>
          <w:lang w:val="en-US" w:eastAsia="ja-JP"/>
        </w:rPr>
      </w:pPr>
      <w:r w:rsidRPr="00EE3534">
        <w:rPr>
          <w:rFonts w:ascii="Courier New" w:hAnsi="Courier New" w:cs="Courier New"/>
          <w:sz w:val="20"/>
          <w:szCs w:val="20"/>
          <w:lang w:val="en-US" w:eastAsia="ja-JP"/>
        </w:rPr>
        <w:t>{</w:t>
      </w:r>
    </w:p>
    <w:p w:rsidR="00EE3534" w:rsidRPr="00EE3534" w:rsidRDefault="00EE3534" w:rsidP="00EE3534">
      <w:pPr>
        <w:autoSpaceDE w:val="0"/>
        <w:jc w:val="both"/>
        <w:rPr>
          <w:rFonts w:ascii="Courier New" w:hAnsi="Courier New" w:cs="Courier New"/>
          <w:sz w:val="20"/>
          <w:szCs w:val="20"/>
          <w:lang w:val="en-US" w:eastAsia="ja-JP"/>
        </w:rPr>
      </w:pPr>
      <w:r w:rsidRPr="00EE3534">
        <w:rPr>
          <w:rFonts w:ascii="Courier New" w:hAnsi="Courier New" w:cs="Courier New"/>
          <w:sz w:val="20"/>
          <w:szCs w:val="20"/>
          <w:lang w:val="en-US" w:eastAsia="ja-JP"/>
        </w:rPr>
        <w:tab/>
        <w:t>font-</w:t>
      </w:r>
      <w:proofErr w:type="gramStart"/>
      <w:r w:rsidRPr="00EE3534">
        <w:rPr>
          <w:rFonts w:ascii="Courier New" w:hAnsi="Courier New" w:cs="Courier New"/>
          <w:sz w:val="20"/>
          <w:szCs w:val="20"/>
          <w:lang w:val="en-US" w:eastAsia="ja-JP"/>
        </w:rPr>
        <w:t>style :</w:t>
      </w:r>
      <w:proofErr w:type="gramEnd"/>
      <w:r w:rsidRPr="00EE3534">
        <w:rPr>
          <w:rFonts w:ascii="Courier New" w:hAnsi="Courier New" w:cs="Courier New"/>
          <w:sz w:val="20"/>
          <w:szCs w:val="20"/>
          <w:lang w:val="en-US" w:eastAsia="ja-JP"/>
        </w:rPr>
        <w:t xml:space="preserve"> normal;</w:t>
      </w:r>
    </w:p>
    <w:p w:rsidR="003507FE" w:rsidRPr="007D398C" w:rsidRDefault="00EE3534" w:rsidP="00EE3534">
      <w:pPr>
        <w:autoSpaceDE w:val="0"/>
        <w:jc w:val="both"/>
        <w:rPr>
          <w:lang w:val="en-US"/>
        </w:rPr>
      </w:pPr>
      <w:r w:rsidRPr="00EE3534">
        <w:rPr>
          <w:rFonts w:ascii="Courier New" w:hAnsi="Courier New" w:cs="Courier New"/>
          <w:sz w:val="20"/>
          <w:szCs w:val="20"/>
          <w:lang w:val="en-US" w:eastAsia="ja-JP"/>
        </w:rPr>
        <w:t>}</w:t>
      </w:r>
    </w:p>
    <w:p w:rsidR="003507FE" w:rsidRPr="004445C8" w:rsidRDefault="003507FE" w:rsidP="003507FE">
      <w:pPr>
        <w:autoSpaceDE w:val="0"/>
        <w:jc w:val="both"/>
      </w:pPr>
    </w:p>
    <w:p w:rsidR="00EE3534" w:rsidRDefault="00EE3534" w:rsidP="003507FE">
      <w:pPr>
        <w:autoSpaceDE w:val="0"/>
        <w:jc w:val="both"/>
        <w:rPr>
          <w:color w:val="FF0000"/>
          <w:sz w:val="20"/>
          <w:szCs w:val="20"/>
        </w:rPr>
        <w:sectPr w:rsidR="00EE3534" w:rsidSect="00EE3534">
          <w:type w:val="continuous"/>
          <w:pgSz w:w="12240" w:h="15840"/>
          <w:pgMar w:top="1134" w:right="850" w:bottom="1134" w:left="1701" w:header="720" w:footer="720" w:gutter="0"/>
          <w:cols w:num="2" w:space="720"/>
          <w:docGrid w:linePitch="360"/>
        </w:sectPr>
      </w:pPr>
    </w:p>
    <w:p w:rsidR="002312D8" w:rsidRDefault="002312D8" w:rsidP="003507FE">
      <w:pPr>
        <w:autoSpaceDE w:val="0"/>
        <w:jc w:val="both"/>
        <w:rPr>
          <w:color w:val="FF0000"/>
          <w:sz w:val="20"/>
          <w:szCs w:val="20"/>
        </w:rPr>
        <w:sectPr w:rsidR="002312D8" w:rsidSect="004445C8">
          <w:type w:val="continuous"/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:rsidR="003507FE" w:rsidRDefault="003507FE" w:rsidP="003507FE">
      <w:pPr>
        <w:jc w:val="both"/>
        <w:rPr>
          <w:b/>
        </w:rPr>
      </w:pPr>
      <w:r>
        <w:rPr>
          <w:b/>
          <w:sz w:val="28"/>
          <w:szCs w:val="28"/>
        </w:rPr>
        <w:lastRenderedPageBreak/>
        <w:t>Результат работы</w:t>
      </w:r>
      <w:r>
        <w:rPr>
          <w:b/>
        </w:rPr>
        <w:t>:</w:t>
      </w:r>
    </w:p>
    <w:p w:rsidR="003507FE" w:rsidRDefault="002312D8" w:rsidP="003507FE">
      <w:pPr>
        <w:jc w:val="center"/>
        <w:rPr>
          <w:b/>
          <w:sz w:val="28"/>
          <w:szCs w:val="28"/>
        </w:rPr>
      </w:pPr>
      <w:r w:rsidRPr="00694F3D">
        <w:rPr>
          <w:noProof/>
          <w:lang w:eastAsia="ru-RU"/>
        </w:rPr>
        <w:pict>
          <v:shape id="Рисунок 1" o:spid="_x0000_i1036" type="#_x0000_t75" style="width:421.5pt;height:458.25pt;visibility:visible;mso-wrap-style:square">
            <v:imagedata r:id="rId14" o:title=""/>
          </v:shape>
        </w:pict>
      </w:r>
    </w:p>
    <w:p w:rsidR="003507FE" w:rsidRDefault="003507FE">
      <w:pPr>
        <w:jc w:val="both"/>
        <w:rPr>
          <w:b/>
          <w:sz w:val="28"/>
          <w:szCs w:val="28"/>
        </w:rPr>
      </w:pPr>
    </w:p>
    <w:p w:rsidR="002312D8" w:rsidRPr="00EE3534" w:rsidRDefault="005B788A" w:rsidP="002312D8">
      <w:pPr>
        <w:rPr>
          <w:rFonts w:eastAsia="Times-Roman"/>
          <w:sz w:val="28"/>
          <w:szCs w:val="28"/>
          <w:lang w:eastAsia="ru-RU"/>
        </w:rPr>
      </w:pPr>
      <w:r>
        <w:rPr>
          <w:b/>
          <w:sz w:val="28"/>
          <w:szCs w:val="28"/>
        </w:rPr>
        <w:t>Вывод</w:t>
      </w:r>
      <w:r>
        <w:rPr>
          <w:b/>
        </w:rPr>
        <w:t>:</w:t>
      </w:r>
      <w:r w:rsidR="002312D8">
        <w:rPr>
          <w:b/>
        </w:rPr>
        <w:t xml:space="preserve"> </w:t>
      </w:r>
      <w:r w:rsidR="002312D8">
        <w:rPr>
          <w:rFonts w:eastAsia="Times-Roman"/>
          <w:sz w:val="28"/>
          <w:szCs w:val="28"/>
          <w:lang w:eastAsia="ru-RU"/>
        </w:rPr>
        <w:t>Изучены</w:t>
      </w:r>
      <w:r w:rsidR="002312D8" w:rsidRPr="00EE3534">
        <w:rPr>
          <w:rFonts w:eastAsia="Times-Roman"/>
          <w:sz w:val="28"/>
          <w:szCs w:val="28"/>
          <w:lang w:eastAsia="ru-RU"/>
        </w:rPr>
        <w:t xml:space="preserve"> основные принципы HTML.</w:t>
      </w:r>
    </w:p>
    <w:p w:rsidR="005B788A" w:rsidRDefault="005B788A">
      <w:pPr>
        <w:rPr>
          <w:sz w:val="28"/>
          <w:szCs w:val="28"/>
        </w:rPr>
      </w:pPr>
    </w:p>
    <w:p w:rsidR="005B788A" w:rsidRDefault="005B788A">
      <w:pPr>
        <w:rPr>
          <w:sz w:val="28"/>
          <w:szCs w:val="28"/>
        </w:rPr>
      </w:pPr>
      <w:r>
        <w:rPr>
          <w:b/>
          <w:sz w:val="28"/>
          <w:szCs w:val="28"/>
        </w:rPr>
        <w:t>Список литературы</w:t>
      </w:r>
    </w:p>
    <w:p w:rsidR="00EE3534" w:rsidRPr="00EE3534" w:rsidRDefault="00EE3534" w:rsidP="00EE3534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EE3534">
        <w:rPr>
          <w:sz w:val="28"/>
          <w:szCs w:val="28"/>
        </w:rPr>
        <w:t>Муссиано</w:t>
      </w:r>
      <w:proofErr w:type="spellEnd"/>
      <w:r w:rsidRPr="00EE3534">
        <w:rPr>
          <w:sz w:val="28"/>
          <w:szCs w:val="28"/>
        </w:rPr>
        <w:t xml:space="preserve"> Ч., Кеннеди Б. HTML и XHTML. Подробное руководство. - Пер. с англ. -</w:t>
      </w:r>
      <w:r>
        <w:rPr>
          <w:sz w:val="28"/>
          <w:szCs w:val="28"/>
        </w:rPr>
        <w:br/>
      </w:r>
      <w:r w:rsidRPr="00EE3534">
        <w:rPr>
          <w:sz w:val="28"/>
          <w:szCs w:val="28"/>
        </w:rPr>
        <w:t>СПб: Символ-Плюс, 2008. - 752с., ил.</w:t>
      </w:r>
    </w:p>
    <w:p w:rsidR="005B788A" w:rsidRPr="00EE3534" w:rsidRDefault="00EE3534" w:rsidP="00EE3534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EE3534">
        <w:rPr>
          <w:sz w:val="28"/>
          <w:szCs w:val="28"/>
        </w:rPr>
        <w:t>Седерхольм</w:t>
      </w:r>
      <w:proofErr w:type="spellEnd"/>
      <w:r w:rsidRPr="00EE3534">
        <w:rPr>
          <w:sz w:val="28"/>
          <w:szCs w:val="28"/>
        </w:rPr>
        <w:t xml:space="preserve"> Д., </w:t>
      </w:r>
      <w:proofErr w:type="spellStart"/>
      <w:r w:rsidRPr="00EE3534">
        <w:rPr>
          <w:sz w:val="28"/>
          <w:szCs w:val="28"/>
        </w:rPr>
        <w:t>Маркотт</w:t>
      </w:r>
      <w:proofErr w:type="spellEnd"/>
      <w:r w:rsidRPr="00EE3534">
        <w:rPr>
          <w:sz w:val="28"/>
          <w:szCs w:val="28"/>
        </w:rPr>
        <w:t xml:space="preserve"> И. CSS ручной работы. - - Пер. с англ. - СПб: Питер, 2011.</w:t>
      </w:r>
      <w:r w:rsidRPr="00EE3534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EE3534">
        <w:rPr>
          <w:sz w:val="28"/>
          <w:szCs w:val="28"/>
        </w:rPr>
        <w:t>- 240с., ил.</w:t>
      </w:r>
    </w:p>
    <w:sectPr w:rsidR="005B788A" w:rsidRPr="00EE3534" w:rsidSect="002312D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3282" w:rsidRDefault="00483282" w:rsidP="00C51572">
      <w:r>
        <w:separator/>
      </w:r>
    </w:p>
  </w:endnote>
  <w:endnote w:type="continuationSeparator" w:id="0">
    <w:p w:rsidR="00483282" w:rsidRDefault="00483282" w:rsidP="00C51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-Roman">
    <w:altName w:val="Malgun Gothic Semilight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right"/>
      <w:tblLook w:val="00A0" w:firstRow="1" w:lastRow="0" w:firstColumn="1" w:lastColumn="0" w:noHBand="0" w:noVBand="0"/>
    </w:tblPr>
    <w:tblGrid>
      <w:gridCol w:w="3230"/>
      <w:gridCol w:w="3230"/>
      <w:gridCol w:w="3230"/>
    </w:tblGrid>
    <w:tr w:rsidR="005B788A" w:rsidTr="47875D90">
      <w:trPr>
        <w:jc w:val="right"/>
      </w:trPr>
      <w:tc>
        <w:tcPr>
          <w:tcW w:w="3230" w:type="dxa"/>
        </w:tcPr>
        <w:p w:rsidR="005B788A" w:rsidRDefault="005B788A" w:rsidP="47875D90">
          <w:pPr>
            <w:pStyle w:val="af3"/>
            <w:ind w:left="-115"/>
          </w:pPr>
        </w:p>
      </w:tc>
      <w:tc>
        <w:tcPr>
          <w:tcW w:w="3230" w:type="dxa"/>
        </w:tcPr>
        <w:p w:rsidR="005B788A" w:rsidRDefault="005B788A" w:rsidP="47875D90">
          <w:pPr>
            <w:pStyle w:val="af3"/>
            <w:jc w:val="center"/>
          </w:pPr>
        </w:p>
      </w:tc>
      <w:tc>
        <w:tcPr>
          <w:tcW w:w="3230" w:type="dxa"/>
        </w:tcPr>
        <w:p w:rsidR="005B788A" w:rsidRDefault="005B788A" w:rsidP="47875D90">
          <w:pPr>
            <w:pStyle w:val="af3"/>
            <w:ind w:right="-115"/>
            <w:jc w:val="right"/>
          </w:pPr>
        </w:p>
      </w:tc>
    </w:tr>
  </w:tbl>
  <w:p w:rsidR="005B788A" w:rsidRDefault="005B788A" w:rsidP="47875D90">
    <w:pPr>
      <w:pStyle w:val="af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right"/>
      <w:tblLook w:val="00A0" w:firstRow="1" w:lastRow="0" w:firstColumn="1" w:lastColumn="0" w:noHBand="0" w:noVBand="0"/>
    </w:tblPr>
    <w:tblGrid>
      <w:gridCol w:w="3230"/>
      <w:gridCol w:w="3230"/>
      <w:gridCol w:w="3230"/>
    </w:tblGrid>
    <w:tr w:rsidR="003507FE" w:rsidTr="47875D90">
      <w:trPr>
        <w:jc w:val="right"/>
      </w:trPr>
      <w:tc>
        <w:tcPr>
          <w:tcW w:w="3230" w:type="dxa"/>
        </w:tcPr>
        <w:p w:rsidR="003507FE" w:rsidRDefault="003507FE" w:rsidP="47875D90">
          <w:pPr>
            <w:pStyle w:val="af3"/>
            <w:ind w:left="-115"/>
          </w:pPr>
        </w:p>
      </w:tc>
      <w:tc>
        <w:tcPr>
          <w:tcW w:w="3230" w:type="dxa"/>
        </w:tcPr>
        <w:p w:rsidR="003507FE" w:rsidRDefault="003507FE" w:rsidP="47875D90">
          <w:pPr>
            <w:pStyle w:val="af3"/>
            <w:jc w:val="center"/>
          </w:pPr>
        </w:p>
      </w:tc>
      <w:tc>
        <w:tcPr>
          <w:tcW w:w="3230" w:type="dxa"/>
        </w:tcPr>
        <w:p w:rsidR="003507FE" w:rsidRDefault="003507FE" w:rsidP="47875D90">
          <w:pPr>
            <w:pStyle w:val="af3"/>
            <w:ind w:right="-115"/>
            <w:jc w:val="right"/>
          </w:pPr>
        </w:p>
      </w:tc>
    </w:tr>
  </w:tbl>
  <w:p w:rsidR="003507FE" w:rsidRDefault="003507FE" w:rsidP="47875D90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3282" w:rsidRDefault="00483282" w:rsidP="00C51572">
      <w:r>
        <w:separator/>
      </w:r>
    </w:p>
  </w:footnote>
  <w:footnote w:type="continuationSeparator" w:id="0">
    <w:p w:rsidR="00483282" w:rsidRDefault="00483282" w:rsidP="00C515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bidiVisual/>
      <w:tblW w:w="0" w:type="auto"/>
      <w:tblLook w:val="00A0" w:firstRow="1" w:lastRow="0" w:firstColumn="1" w:lastColumn="0" w:noHBand="0" w:noVBand="0"/>
    </w:tblPr>
    <w:tblGrid>
      <w:gridCol w:w="3230"/>
      <w:gridCol w:w="3230"/>
      <w:gridCol w:w="3230"/>
    </w:tblGrid>
    <w:tr w:rsidR="005B788A" w:rsidTr="47875D90">
      <w:tc>
        <w:tcPr>
          <w:tcW w:w="3230" w:type="dxa"/>
        </w:tcPr>
        <w:p w:rsidR="005B788A" w:rsidRDefault="005B788A" w:rsidP="47875D90">
          <w:pPr>
            <w:pStyle w:val="af3"/>
            <w:ind w:left="-115"/>
          </w:pPr>
        </w:p>
      </w:tc>
      <w:tc>
        <w:tcPr>
          <w:tcW w:w="3230" w:type="dxa"/>
        </w:tcPr>
        <w:p w:rsidR="005B788A" w:rsidRDefault="005B788A" w:rsidP="47875D90">
          <w:pPr>
            <w:pStyle w:val="af3"/>
            <w:jc w:val="center"/>
          </w:pPr>
        </w:p>
      </w:tc>
      <w:tc>
        <w:tcPr>
          <w:tcW w:w="3230" w:type="dxa"/>
        </w:tcPr>
        <w:p w:rsidR="005B788A" w:rsidRDefault="005B788A" w:rsidP="47875D90">
          <w:pPr>
            <w:pStyle w:val="af3"/>
            <w:ind w:right="-115"/>
            <w:jc w:val="right"/>
          </w:pPr>
        </w:p>
      </w:tc>
    </w:tr>
  </w:tbl>
  <w:p w:rsidR="005B788A" w:rsidRDefault="005B788A" w:rsidP="47875D90">
    <w:pPr>
      <w:pStyle w:val="af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bidiVisual/>
      <w:tblW w:w="0" w:type="auto"/>
      <w:tblLook w:val="00A0" w:firstRow="1" w:lastRow="0" w:firstColumn="1" w:lastColumn="0" w:noHBand="0" w:noVBand="0"/>
    </w:tblPr>
    <w:tblGrid>
      <w:gridCol w:w="3230"/>
      <w:gridCol w:w="3230"/>
      <w:gridCol w:w="3230"/>
    </w:tblGrid>
    <w:tr w:rsidR="003507FE" w:rsidTr="47875D90">
      <w:tc>
        <w:tcPr>
          <w:tcW w:w="3230" w:type="dxa"/>
        </w:tcPr>
        <w:p w:rsidR="003507FE" w:rsidRDefault="003507FE" w:rsidP="47875D90">
          <w:pPr>
            <w:pStyle w:val="af3"/>
            <w:ind w:left="-115"/>
          </w:pPr>
        </w:p>
      </w:tc>
      <w:tc>
        <w:tcPr>
          <w:tcW w:w="3230" w:type="dxa"/>
        </w:tcPr>
        <w:p w:rsidR="003507FE" w:rsidRDefault="003507FE" w:rsidP="47875D90">
          <w:pPr>
            <w:pStyle w:val="af3"/>
            <w:jc w:val="center"/>
          </w:pPr>
        </w:p>
      </w:tc>
      <w:tc>
        <w:tcPr>
          <w:tcW w:w="3230" w:type="dxa"/>
        </w:tcPr>
        <w:p w:rsidR="003507FE" w:rsidRDefault="003507FE" w:rsidP="47875D90">
          <w:pPr>
            <w:pStyle w:val="af3"/>
            <w:ind w:right="-115"/>
            <w:jc w:val="right"/>
          </w:pPr>
        </w:p>
      </w:tc>
    </w:tr>
  </w:tbl>
  <w:p w:rsidR="003507FE" w:rsidRDefault="003507FE" w:rsidP="47875D90">
    <w:pPr>
      <w:pStyle w:val="a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9pt;height:12pt" o:bullet="t">
        <v:imagedata r:id="rId1" o:title=""/>
      </v:shape>
    </w:pict>
  </w:numPicBullet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cs="Times New Roman"/>
        <w:spacing w:val="-6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cs="Times New Roman"/>
        <w:spacing w:val="-6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cs="Times New Roman"/>
        <w:spacing w:val="-6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>
        <w:rFonts w:cs="Times New Roman"/>
        <w:spacing w:val="-6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rFonts w:cs="Times New Roman"/>
        <w:spacing w:val="-6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>
        <w:rFonts w:cs="Times New Roman"/>
        <w:spacing w:val="-6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>
        <w:rFonts w:cs="Times New Roman"/>
        <w:spacing w:val="-6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>
        <w:rFonts w:cs="Times New Roman"/>
        <w:spacing w:val="-6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>
        <w:rFonts w:cs="Times New Roman"/>
        <w:spacing w:val="-6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  <w:b w:val="0"/>
        <w:sz w:val="28"/>
        <w:szCs w:val="28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  <w:sz w:val="28"/>
        <w:szCs w:val="28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6465D"/>
    <w:rsid w:val="0001122C"/>
    <w:rsid w:val="00146251"/>
    <w:rsid w:val="002312D8"/>
    <w:rsid w:val="002F44EE"/>
    <w:rsid w:val="003507FE"/>
    <w:rsid w:val="004445C8"/>
    <w:rsid w:val="00483282"/>
    <w:rsid w:val="005543E9"/>
    <w:rsid w:val="005B788A"/>
    <w:rsid w:val="006D68F7"/>
    <w:rsid w:val="007D398C"/>
    <w:rsid w:val="0096465D"/>
    <w:rsid w:val="00A424AB"/>
    <w:rsid w:val="00B51ACB"/>
    <w:rsid w:val="00C51572"/>
    <w:rsid w:val="00C97B71"/>
    <w:rsid w:val="00D251EA"/>
    <w:rsid w:val="00E94CB9"/>
    <w:rsid w:val="00EE3534"/>
    <w:rsid w:val="47875D90"/>
    <w:rsid w:val="4A823FE7"/>
    <w:rsid w:val="5461E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7"/>
    <o:shapelayout v:ext="edit">
      <o:idmap v:ext="edit" data="1"/>
    </o:shapelayout>
  </w:shapeDefaults>
  <w:decimalSymbol w:val=","/>
  <w:listSeparator w:val=";"/>
  <w14:docId w14:val="7700AC57"/>
  <w15:docId w15:val="{443633BF-BA96-40FE-B8A0-7C2D76FC8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1572"/>
    <w:pPr>
      <w:suppressAutoHyphens/>
    </w:pPr>
    <w:rPr>
      <w:sz w:val="24"/>
      <w:szCs w:val="24"/>
      <w:lang w:eastAsia="zh-CN"/>
    </w:rPr>
  </w:style>
  <w:style w:type="paragraph" w:styleId="1">
    <w:name w:val="heading 1"/>
    <w:basedOn w:val="10"/>
    <w:next w:val="a0"/>
    <w:link w:val="11"/>
    <w:uiPriority w:val="99"/>
    <w:qFormat/>
    <w:rsid w:val="00C51572"/>
    <w:pPr>
      <w:numPr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link w:val="20"/>
    <w:uiPriority w:val="99"/>
    <w:qFormat/>
    <w:rsid w:val="00C51572"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link w:val="30"/>
    <w:uiPriority w:val="99"/>
    <w:qFormat/>
    <w:rsid w:val="00C51572"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1"/>
    <w:uiPriority w:val="99"/>
    <w:qFormat/>
    <w:rsid w:val="00C51572"/>
    <w:pPr>
      <w:keepNext/>
      <w:keepLines/>
      <w:numPr>
        <w:ilvl w:val="4"/>
        <w:numId w:val="1"/>
      </w:numPr>
      <w:spacing w:before="200"/>
      <w:outlineLvl w:val="4"/>
    </w:pPr>
    <w:rPr>
      <w:rFonts w:ascii="Cambria" w:hAnsi="Cambria" w:cs="Cambria"/>
      <w:color w:val="243F6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"/>
    <w:uiPriority w:val="9"/>
    <w:rsid w:val="007E10A1"/>
    <w:rPr>
      <w:rFonts w:ascii="Cambria" w:eastAsia="Times New Roman" w:hAnsi="Cambria" w:cs="Times New Roman"/>
      <w:b/>
      <w:bCs/>
      <w:kern w:val="32"/>
      <w:sz w:val="32"/>
      <w:szCs w:val="32"/>
      <w:lang w:eastAsia="zh-CN"/>
    </w:rPr>
  </w:style>
  <w:style w:type="character" w:customStyle="1" w:styleId="20">
    <w:name w:val="Заголовок 2 Знак"/>
    <w:link w:val="2"/>
    <w:uiPriority w:val="9"/>
    <w:semiHidden/>
    <w:rsid w:val="007E10A1"/>
    <w:rPr>
      <w:rFonts w:ascii="Cambria" w:eastAsia="Times New Roman" w:hAnsi="Cambria" w:cs="Times New Roman"/>
      <w:b/>
      <w:bCs/>
      <w:i/>
      <w:iCs/>
      <w:sz w:val="28"/>
      <w:szCs w:val="28"/>
      <w:lang w:eastAsia="zh-CN"/>
    </w:rPr>
  </w:style>
  <w:style w:type="character" w:customStyle="1" w:styleId="30">
    <w:name w:val="Заголовок 3 Знак"/>
    <w:link w:val="3"/>
    <w:uiPriority w:val="9"/>
    <w:semiHidden/>
    <w:rsid w:val="007E10A1"/>
    <w:rPr>
      <w:rFonts w:ascii="Cambria" w:eastAsia="Times New Roman" w:hAnsi="Cambria" w:cs="Times New Roman"/>
      <w:b/>
      <w:bCs/>
      <w:sz w:val="26"/>
      <w:szCs w:val="26"/>
      <w:lang w:eastAsia="zh-CN"/>
    </w:rPr>
  </w:style>
  <w:style w:type="character" w:customStyle="1" w:styleId="51">
    <w:name w:val="Заголовок 5 Знак1"/>
    <w:link w:val="5"/>
    <w:uiPriority w:val="9"/>
    <w:semiHidden/>
    <w:rsid w:val="007E10A1"/>
    <w:rPr>
      <w:rFonts w:ascii="Calibri" w:eastAsia="Times New Roman" w:hAnsi="Calibri" w:cs="Times New Roman"/>
      <w:b/>
      <w:bCs/>
      <w:i/>
      <w:iCs/>
      <w:sz w:val="26"/>
      <w:szCs w:val="26"/>
      <w:lang w:eastAsia="zh-CN"/>
    </w:rPr>
  </w:style>
  <w:style w:type="character" w:customStyle="1" w:styleId="WW8Num1z0">
    <w:name w:val="WW8Num1z0"/>
    <w:uiPriority w:val="99"/>
    <w:rsid w:val="00C51572"/>
    <w:rPr>
      <w:spacing w:val="-6"/>
    </w:rPr>
  </w:style>
  <w:style w:type="character" w:customStyle="1" w:styleId="WW8Num2z0">
    <w:name w:val="WW8Num2z0"/>
    <w:uiPriority w:val="99"/>
    <w:rsid w:val="00C51572"/>
    <w:rPr>
      <w:rFonts w:ascii="Symbol" w:hAnsi="Symbol"/>
    </w:rPr>
  </w:style>
  <w:style w:type="character" w:customStyle="1" w:styleId="WW8Num2z1">
    <w:name w:val="WW8Num2z1"/>
    <w:uiPriority w:val="99"/>
    <w:rsid w:val="00C51572"/>
    <w:rPr>
      <w:rFonts w:ascii="Courier New" w:hAnsi="Courier New"/>
    </w:rPr>
  </w:style>
  <w:style w:type="character" w:customStyle="1" w:styleId="WW8Num2z2">
    <w:name w:val="WW8Num2z2"/>
    <w:uiPriority w:val="99"/>
    <w:rsid w:val="00C51572"/>
    <w:rPr>
      <w:rFonts w:ascii="Wingdings" w:hAnsi="Wingdings"/>
    </w:rPr>
  </w:style>
  <w:style w:type="character" w:customStyle="1" w:styleId="WW8Num3z0">
    <w:name w:val="WW8Num3z0"/>
    <w:uiPriority w:val="99"/>
    <w:rsid w:val="00C51572"/>
    <w:rPr>
      <w:sz w:val="28"/>
    </w:rPr>
  </w:style>
  <w:style w:type="character" w:customStyle="1" w:styleId="WW8Num3z1">
    <w:name w:val="WW8Num3z1"/>
    <w:uiPriority w:val="99"/>
    <w:rsid w:val="00C51572"/>
  </w:style>
  <w:style w:type="character" w:customStyle="1" w:styleId="WW8Num3z2">
    <w:name w:val="WW8Num3z2"/>
    <w:uiPriority w:val="99"/>
    <w:rsid w:val="00C51572"/>
  </w:style>
  <w:style w:type="character" w:customStyle="1" w:styleId="WW8Num3z3">
    <w:name w:val="WW8Num3z3"/>
    <w:uiPriority w:val="99"/>
    <w:rsid w:val="00C51572"/>
  </w:style>
  <w:style w:type="character" w:customStyle="1" w:styleId="WW8Num3z4">
    <w:name w:val="WW8Num3z4"/>
    <w:uiPriority w:val="99"/>
    <w:rsid w:val="00C51572"/>
  </w:style>
  <w:style w:type="character" w:customStyle="1" w:styleId="WW8Num3z5">
    <w:name w:val="WW8Num3z5"/>
    <w:uiPriority w:val="99"/>
    <w:rsid w:val="00C51572"/>
  </w:style>
  <w:style w:type="character" w:customStyle="1" w:styleId="WW8Num3z6">
    <w:name w:val="WW8Num3z6"/>
    <w:uiPriority w:val="99"/>
    <w:rsid w:val="00C51572"/>
  </w:style>
  <w:style w:type="character" w:customStyle="1" w:styleId="WW8Num3z7">
    <w:name w:val="WW8Num3z7"/>
    <w:uiPriority w:val="99"/>
    <w:rsid w:val="00C51572"/>
  </w:style>
  <w:style w:type="character" w:customStyle="1" w:styleId="WW8Num3z8">
    <w:name w:val="WW8Num3z8"/>
    <w:uiPriority w:val="99"/>
    <w:rsid w:val="00C51572"/>
  </w:style>
  <w:style w:type="character" w:customStyle="1" w:styleId="WW8Num4z0">
    <w:name w:val="WW8Num4z0"/>
    <w:uiPriority w:val="99"/>
    <w:rsid w:val="00C51572"/>
    <w:rPr>
      <w:rFonts w:ascii="Symbol" w:hAnsi="Symbol"/>
    </w:rPr>
  </w:style>
  <w:style w:type="character" w:customStyle="1" w:styleId="WW8Num4z1">
    <w:name w:val="WW8Num4z1"/>
    <w:uiPriority w:val="99"/>
    <w:rsid w:val="00C51572"/>
    <w:rPr>
      <w:rFonts w:ascii="Courier New" w:hAnsi="Courier New"/>
    </w:rPr>
  </w:style>
  <w:style w:type="character" w:customStyle="1" w:styleId="WW8Num4z2">
    <w:name w:val="WW8Num4z2"/>
    <w:uiPriority w:val="99"/>
    <w:rsid w:val="00C51572"/>
    <w:rPr>
      <w:rFonts w:ascii="Wingdings" w:hAnsi="Wingdings"/>
    </w:rPr>
  </w:style>
  <w:style w:type="character" w:customStyle="1" w:styleId="WW8Num5z0">
    <w:name w:val="WW8Num5z0"/>
    <w:uiPriority w:val="99"/>
    <w:rsid w:val="00C51572"/>
    <w:rPr>
      <w:sz w:val="28"/>
    </w:rPr>
  </w:style>
  <w:style w:type="character" w:customStyle="1" w:styleId="WW8Num5z1">
    <w:name w:val="WW8Num5z1"/>
    <w:uiPriority w:val="99"/>
    <w:rsid w:val="00C51572"/>
  </w:style>
  <w:style w:type="character" w:customStyle="1" w:styleId="WW8Num5z2">
    <w:name w:val="WW8Num5z2"/>
    <w:uiPriority w:val="99"/>
    <w:rsid w:val="00C51572"/>
  </w:style>
  <w:style w:type="character" w:customStyle="1" w:styleId="WW8Num5z3">
    <w:name w:val="WW8Num5z3"/>
    <w:uiPriority w:val="99"/>
    <w:rsid w:val="00C51572"/>
  </w:style>
  <w:style w:type="character" w:customStyle="1" w:styleId="WW8Num5z4">
    <w:name w:val="WW8Num5z4"/>
    <w:uiPriority w:val="99"/>
    <w:rsid w:val="00C51572"/>
  </w:style>
  <w:style w:type="character" w:customStyle="1" w:styleId="WW8Num5z5">
    <w:name w:val="WW8Num5z5"/>
    <w:uiPriority w:val="99"/>
    <w:rsid w:val="00C51572"/>
  </w:style>
  <w:style w:type="character" w:customStyle="1" w:styleId="WW8Num5z6">
    <w:name w:val="WW8Num5z6"/>
    <w:uiPriority w:val="99"/>
    <w:rsid w:val="00C51572"/>
  </w:style>
  <w:style w:type="character" w:customStyle="1" w:styleId="WW8Num5z7">
    <w:name w:val="WW8Num5z7"/>
    <w:uiPriority w:val="99"/>
    <w:rsid w:val="00C51572"/>
  </w:style>
  <w:style w:type="character" w:customStyle="1" w:styleId="WW8Num5z8">
    <w:name w:val="WW8Num5z8"/>
    <w:uiPriority w:val="99"/>
    <w:rsid w:val="00C51572"/>
  </w:style>
  <w:style w:type="character" w:customStyle="1" w:styleId="WW8Num6z0">
    <w:name w:val="WW8Num6z0"/>
    <w:uiPriority w:val="99"/>
    <w:rsid w:val="00C51572"/>
    <w:rPr>
      <w:rFonts w:ascii="Symbol" w:hAnsi="Symbol"/>
    </w:rPr>
  </w:style>
  <w:style w:type="character" w:customStyle="1" w:styleId="WW8Num6z1">
    <w:name w:val="WW8Num6z1"/>
    <w:uiPriority w:val="99"/>
    <w:rsid w:val="00C51572"/>
    <w:rPr>
      <w:rFonts w:ascii="Courier New" w:hAnsi="Courier New"/>
    </w:rPr>
  </w:style>
  <w:style w:type="character" w:customStyle="1" w:styleId="WW8Num6z2">
    <w:name w:val="WW8Num6z2"/>
    <w:uiPriority w:val="99"/>
    <w:rsid w:val="00C51572"/>
    <w:rPr>
      <w:rFonts w:ascii="Wingdings" w:hAnsi="Wingdings"/>
    </w:rPr>
  </w:style>
  <w:style w:type="character" w:customStyle="1" w:styleId="WW8Num7z0">
    <w:name w:val="WW8Num7z0"/>
    <w:uiPriority w:val="99"/>
    <w:rsid w:val="00C51572"/>
    <w:rPr>
      <w:rFonts w:ascii="Symbol" w:hAnsi="Symbol"/>
    </w:rPr>
  </w:style>
  <w:style w:type="character" w:customStyle="1" w:styleId="WW8Num7z1">
    <w:name w:val="WW8Num7z1"/>
    <w:uiPriority w:val="99"/>
    <w:rsid w:val="00C51572"/>
    <w:rPr>
      <w:rFonts w:ascii="Courier New" w:hAnsi="Courier New"/>
    </w:rPr>
  </w:style>
  <w:style w:type="character" w:customStyle="1" w:styleId="WW8Num7z2">
    <w:name w:val="WW8Num7z2"/>
    <w:uiPriority w:val="99"/>
    <w:rsid w:val="00C51572"/>
    <w:rPr>
      <w:rFonts w:ascii="Wingdings" w:hAnsi="Wingdings"/>
    </w:rPr>
  </w:style>
  <w:style w:type="character" w:customStyle="1" w:styleId="WW8Num8z0">
    <w:name w:val="WW8Num8z0"/>
    <w:uiPriority w:val="99"/>
    <w:rsid w:val="00C51572"/>
    <w:rPr>
      <w:rFonts w:ascii="Symbol" w:hAnsi="Symbol"/>
    </w:rPr>
  </w:style>
  <w:style w:type="character" w:customStyle="1" w:styleId="WW8Num8z1">
    <w:name w:val="WW8Num8z1"/>
    <w:uiPriority w:val="99"/>
    <w:rsid w:val="00C51572"/>
    <w:rPr>
      <w:rFonts w:ascii="Courier New" w:hAnsi="Courier New"/>
    </w:rPr>
  </w:style>
  <w:style w:type="character" w:customStyle="1" w:styleId="WW8Num8z2">
    <w:name w:val="WW8Num8z2"/>
    <w:uiPriority w:val="99"/>
    <w:rsid w:val="00C51572"/>
    <w:rPr>
      <w:rFonts w:ascii="Wingdings" w:hAnsi="Wingdings"/>
    </w:rPr>
  </w:style>
  <w:style w:type="character" w:customStyle="1" w:styleId="WW8Num9z0">
    <w:name w:val="WW8Num9z0"/>
    <w:uiPriority w:val="99"/>
    <w:rsid w:val="00C51572"/>
  </w:style>
  <w:style w:type="character" w:customStyle="1" w:styleId="WW8Num9z1">
    <w:name w:val="WW8Num9z1"/>
    <w:uiPriority w:val="99"/>
    <w:rsid w:val="00C51572"/>
  </w:style>
  <w:style w:type="character" w:customStyle="1" w:styleId="WW8Num9z2">
    <w:name w:val="WW8Num9z2"/>
    <w:uiPriority w:val="99"/>
    <w:rsid w:val="00C51572"/>
  </w:style>
  <w:style w:type="character" w:customStyle="1" w:styleId="WW8Num9z3">
    <w:name w:val="WW8Num9z3"/>
    <w:uiPriority w:val="99"/>
    <w:rsid w:val="00C51572"/>
  </w:style>
  <w:style w:type="character" w:customStyle="1" w:styleId="WW8Num9z4">
    <w:name w:val="WW8Num9z4"/>
    <w:uiPriority w:val="99"/>
    <w:rsid w:val="00C51572"/>
  </w:style>
  <w:style w:type="character" w:customStyle="1" w:styleId="WW8Num9z5">
    <w:name w:val="WW8Num9z5"/>
    <w:uiPriority w:val="99"/>
    <w:rsid w:val="00C51572"/>
  </w:style>
  <w:style w:type="character" w:customStyle="1" w:styleId="WW8Num9z6">
    <w:name w:val="WW8Num9z6"/>
    <w:uiPriority w:val="99"/>
    <w:rsid w:val="00C51572"/>
  </w:style>
  <w:style w:type="character" w:customStyle="1" w:styleId="WW8Num9z7">
    <w:name w:val="WW8Num9z7"/>
    <w:uiPriority w:val="99"/>
    <w:rsid w:val="00C51572"/>
  </w:style>
  <w:style w:type="character" w:customStyle="1" w:styleId="WW8Num9z8">
    <w:name w:val="WW8Num9z8"/>
    <w:uiPriority w:val="99"/>
    <w:rsid w:val="00C51572"/>
  </w:style>
  <w:style w:type="character" w:customStyle="1" w:styleId="WW8Num10z0">
    <w:name w:val="WW8Num10z0"/>
    <w:uiPriority w:val="99"/>
    <w:rsid w:val="00C51572"/>
  </w:style>
  <w:style w:type="character" w:customStyle="1" w:styleId="WW8Num10z1">
    <w:name w:val="WW8Num10z1"/>
    <w:uiPriority w:val="99"/>
    <w:rsid w:val="00C51572"/>
  </w:style>
  <w:style w:type="character" w:customStyle="1" w:styleId="WW8Num10z2">
    <w:name w:val="WW8Num10z2"/>
    <w:uiPriority w:val="99"/>
    <w:rsid w:val="00C51572"/>
  </w:style>
  <w:style w:type="character" w:customStyle="1" w:styleId="WW8Num10z3">
    <w:name w:val="WW8Num10z3"/>
    <w:uiPriority w:val="99"/>
    <w:rsid w:val="00C51572"/>
  </w:style>
  <w:style w:type="character" w:customStyle="1" w:styleId="WW8Num10z4">
    <w:name w:val="WW8Num10z4"/>
    <w:uiPriority w:val="99"/>
    <w:rsid w:val="00C51572"/>
  </w:style>
  <w:style w:type="character" w:customStyle="1" w:styleId="WW8Num10z5">
    <w:name w:val="WW8Num10z5"/>
    <w:uiPriority w:val="99"/>
    <w:rsid w:val="00C51572"/>
  </w:style>
  <w:style w:type="character" w:customStyle="1" w:styleId="WW8Num10z6">
    <w:name w:val="WW8Num10z6"/>
    <w:uiPriority w:val="99"/>
    <w:rsid w:val="00C51572"/>
  </w:style>
  <w:style w:type="character" w:customStyle="1" w:styleId="WW8Num10z7">
    <w:name w:val="WW8Num10z7"/>
    <w:uiPriority w:val="99"/>
    <w:rsid w:val="00C51572"/>
  </w:style>
  <w:style w:type="character" w:customStyle="1" w:styleId="WW8Num10z8">
    <w:name w:val="WW8Num10z8"/>
    <w:uiPriority w:val="99"/>
    <w:rsid w:val="00C51572"/>
  </w:style>
  <w:style w:type="character" w:customStyle="1" w:styleId="WW8Num11z0">
    <w:name w:val="WW8Num11z0"/>
    <w:uiPriority w:val="99"/>
    <w:rsid w:val="00C51572"/>
  </w:style>
  <w:style w:type="character" w:customStyle="1" w:styleId="WW8Num11z1">
    <w:name w:val="WW8Num11z1"/>
    <w:uiPriority w:val="99"/>
    <w:rsid w:val="00C51572"/>
  </w:style>
  <w:style w:type="character" w:customStyle="1" w:styleId="WW8Num11z2">
    <w:name w:val="WW8Num11z2"/>
    <w:uiPriority w:val="99"/>
    <w:rsid w:val="00C51572"/>
  </w:style>
  <w:style w:type="character" w:customStyle="1" w:styleId="WW8Num11z3">
    <w:name w:val="WW8Num11z3"/>
    <w:uiPriority w:val="99"/>
    <w:rsid w:val="00C51572"/>
  </w:style>
  <w:style w:type="character" w:customStyle="1" w:styleId="WW8Num11z4">
    <w:name w:val="WW8Num11z4"/>
    <w:uiPriority w:val="99"/>
    <w:rsid w:val="00C51572"/>
  </w:style>
  <w:style w:type="character" w:customStyle="1" w:styleId="WW8Num11z5">
    <w:name w:val="WW8Num11z5"/>
    <w:uiPriority w:val="99"/>
    <w:rsid w:val="00C51572"/>
  </w:style>
  <w:style w:type="character" w:customStyle="1" w:styleId="WW8Num11z6">
    <w:name w:val="WW8Num11z6"/>
    <w:uiPriority w:val="99"/>
    <w:rsid w:val="00C51572"/>
  </w:style>
  <w:style w:type="character" w:customStyle="1" w:styleId="WW8Num11z7">
    <w:name w:val="WW8Num11z7"/>
    <w:uiPriority w:val="99"/>
    <w:rsid w:val="00C51572"/>
  </w:style>
  <w:style w:type="character" w:customStyle="1" w:styleId="WW8Num11z8">
    <w:name w:val="WW8Num11z8"/>
    <w:uiPriority w:val="99"/>
    <w:rsid w:val="00C51572"/>
  </w:style>
  <w:style w:type="character" w:customStyle="1" w:styleId="WW8Num12z0">
    <w:name w:val="WW8Num12z0"/>
    <w:uiPriority w:val="99"/>
    <w:rsid w:val="00C51572"/>
  </w:style>
  <w:style w:type="character" w:customStyle="1" w:styleId="WW8Num12z1">
    <w:name w:val="WW8Num12z1"/>
    <w:uiPriority w:val="99"/>
    <w:rsid w:val="00C51572"/>
  </w:style>
  <w:style w:type="character" w:customStyle="1" w:styleId="WW8Num12z2">
    <w:name w:val="WW8Num12z2"/>
    <w:uiPriority w:val="99"/>
    <w:rsid w:val="00C51572"/>
  </w:style>
  <w:style w:type="character" w:customStyle="1" w:styleId="WW8Num12z3">
    <w:name w:val="WW8Num12z3"/>
    <w:uiPriority w:val="99"/>
    <w:rsid w:val="00C51572"/>
  </w:style>
  <w:style w:type="character" w:customStyle="1" w:styleId="WW8Num12z4">
    <w:name w:val="WW8Num12z4"/>
    <w:uiPriority w:val="99"/>
    <w:rsid w:val="00C51572"/>
  </w:style>
  <w:style w:type="character" w:customStyle="1" w:styleId="WW8Num12z5">
    <w:name w:val="WW8Num12z5"/>
    <w:uiPriority w:val="99"/>
    <w:rsid w:val="00C51572"/>
  </w:style>
  <w:style w:type="character" w:customStyle="1" w:styleId="WW8Num12z6">
    <w:name w:val="WW8Num12z6"/>
    <w:uiPriority w:val="99"/>
    <w:rsid w:val="00C51572"/>
  </w:style>
  <w:style w:type="character" w:customStyle="1" w:styleId="WW8Num12z7">
    <w:name w:val="WW8Num12z7"/>
    <w:uiPriority w:val="99"/>
    <w:rsid w:val="00C51572"/>
  </w:style>
  <w:style w:type="character" w:customStyle="1" w:styleId="WW8Num12z8">
    <w:name w:val="WW8Num12z8"/>
    <w:uiPriority w:val="99"/>
    <w:rsid w:val="00C51572"/>
  </w:style>
  <w:style w:type="character" w:customStyle="1" w:styleId="12">
    <w:name w:val="Основной шрифт абзаца1"/>
    <w:uiPriority w:val="99"/>
    <w:rsid w:val="00C51572"/>
  </w:style>
  <w:style w:type="character" w:customStyle="1" w:styleId="50">
    <w:name w:val="Заголовок 5 Знак"/>
    <w:uiPriority w:val="99"/>
    <w:rsid w:val="00C51572"/>
    <w:rPr>
      <w:rFonts w:ascii="Cambria" w:eastAsia="Times New Roman" w:hAnsi="Cambria" w:cs="Cambria"/>
      <w:color w:val="243F60"/>
    </w:rPr>
  </w:style>
  <w:style w:type="character" w:customStyle="1" w:styleId="a4">
    <w:name w:val="Название Знак"/>
    <w:uiPriority w:val="99"/>
    <w:rsid w:val="00C51572"/>
    <w:rPr>
      <w:rFonts w:eastAsia="Times New Roman" w:cs="Times New Roman"/>
      <w:i/>
      <w:sz w:val="26"/>
    </w:rPr>
  </w:style>
  <w:style w:type="character" w:customStyle="1" w:styleId="a5">
    <w:name w:val="Основной текст Знак"/>
    <w:uiPriority w:val="99"/>
    <w:rsid w:val="00C51572"/>
    <w:rPr>
      <w:rFonts w:eastAsia="Times New Roman" w:cs="Times New Roman"/>
    </w:rPr>
  </w:style>
  <w:style w:type="character" w:styleId="a6">
    <w:name w:val="Hyperlink"/>
    <w:uiPriority w:val="99"/>
    <w:rsid w:val="00C51572"/>
    <w:rPr>
      <w:rFonts w:cs="Times New Roman"/>
      <w:color w:val="0000FF"/>
      <w:u w:val="single"/>
    </w:rPr>
  </w:style>
  <w:style w:type="character" w:customStyle="1" w:styleId="a7">
    <w:name w:val="Символ нумерации"/>
    <w:uiPriority w:val="99"/>
    <w:rsid w:val="00C51572"/>
  </w:style>
  <w:style w:type="paragraph" w:customStyle="1" w:styleId="10">
    <w:name w:val="Заголовок1"/>
    <w:basedOn w:val="a"/>
    <w:next w:val="a0"/>
    <w:uiPriority w:val="99"/>
    <w:rsid w:val="00C51572"/>
    <w:pPr>
      <w:jc w:val="center"/>
    </w:pPr>
    <w:rPr>
      <w:i/>
      <w:sz w:val="26"/>
      <w:szCs w:val="20"/>
    </w:rPr>
  </w:style>
  <w:style w:type="paragraph" w:styleId="a0">
    <w:name w:val="Body Text"/>
    <w:basedOn w:val="a"/>
    <w:link w:val="13"/>
    <w:uiPriority w:val="99"/>
    <w:rsid w:val="00C51572"/>
    <w:pPr>
      <w:spacing w:after="120"/>
    </w:pPr>
    <w:rPr>
      <w:sz w:val="20"/>
      <w:szCs w:val="20"/>
    </w:rPr>
  </w:style>
  <w:style w:type="character" w:customStyle="1" w:styleId="13">
    <w:name w:val="Основной текст Знак1"/>
    <w:link w:val="a0"/>
    <w:uiPriority w:val="99"/>
    <w:semiHidden/>
    <w:rsid w:val="007E10A1"/>
    <w:rPr>
      <w:sz w:val="24"/>
      <w:szCs w:val="24"/>
      <w:lang w:eastAsia="zh-CN"/>
    </w:rPr>
  </w:style>
  <w:style w:type="paragraph" w:styleId="a8">
    <w:name w:val="List"/>
    <w:basedOn w:val="a0"/>
    <w:uiPriority w:val="99"/>
    <w:rsid w:val="00C51572"/>
    <w:rPr>
      <w:rFonts w:cs="Arial Unicode MS"/>
    </w:rPr>
  </w:style>
  <w:style w:type="paragraph" w:styleId="a9">
    <w:name w:val="caption"/>
    <w:basedOn w:val="a"/>
    <w:uiPriority w:val="99"/>
    <w:qFormat/>
    <w:rsid w:val="00C51572"/>
    <w:pPr>
      <w:suppressLineNumbers/>
      <w:spacing w:before="120" w:after="120"/>
    </w:pPr>
    <w:rPr>
      <w:rFonts w:cs="Arial Unicode MS"/>
      <w:i/>
      <w:iCs/>
    </w:rPr>
  </w:style>
  <w:style w:type="paragraph" w:customStyle="1" w:styleId="IndexHeading1">
    <w:name w:val="Index Heading1"/>
    <w:basedOn w:val="a"/>
    <w:uiPriority w:val="99"/>
    <w:rsid w:val="00C51572"/>
    <w:pPr>
      <w:suppressLineNumbers/>
    </w:pPr>
    <w:rPr>
      <w:rFonts w:cs="Arial Unicode MS"/>
    </w:rPr>
  </w:style>
  <w:style w:type="paragraph" w:customStyle="1" w:styleId="14">
    <w:name w:val="Обычный1"/>
    <w:uiPriority w:val="99"/>
    <w:rsid w:val="00C51572"/>
    <w:pPr>
      <w:widowControl w:val="0"/>
      <w:suppressAutoHyphens/>
    </w:pPr>
    <w:rPr>
      <w:lang w:eastAsia="zh-CN"/>
    </w:rPr>
  </w:style>
  <w:style w:type="paragraph" w:customStyle="1" w:styleId="aa">
    <w:name w:val="Содержимое таблицы"/>
    <w:basedOn w:val="a"/>
    <w:uiPriority w:val="99"/>
    <w:rsid w:val="00C51572"/>
    <w:pPr>
      <w:suppressLineNumbers/>
    </w:pPr>
  </w:style>
  <w:style w:type="paragraph" w:customStyle="1" w:styleId="ab">
    <w:name w:val="Заголовок таблицы"/>
    <w:basedOn w:val="aa"/>
    <w:uiPriority w:val="99"/>
    <w:rsid w:val="00C51572"/>
    <w:pPr>
      <w:jc w:val="center"/>
    </w:pPr>
    <w:rPr>
      <w:b/>
      <w:bCs/>
    </w:rPr>
  </w:style>
  <w:style w:type="paragraph" w:customStyle="1" w:styleId="ac">
    <w:name w:val="Блочная цитата"/>
    <w:basedOn w:val="a"/>
    <w:uiPriority w:val="99"/>
    <w:rsid w:val="00C51572"/>
    <w:pPr>
      <w:spacing w:after="283"/>
      <w:ind w:left="567" w:right="567"/>
    </w:pPr>
  </w:style>
  <w:style w:type="paragraph" w:styleId="ad">
    <w:name w:val="Title"/>
    <w:basedOn w:val="10"/>
    <w:next w:val="a0"/>
    <w:link w:val="ae"/>
    <w:uiPriority w:val="99"/>
    <w:qFormat/>
    <w:rsid w:val="00C51572"/>
    <w:rPr>
      <w:b/>
      <w:bCs/>
      <w:sz w:val="56"/>
      <w:szCs w:val="56"/>
    </w:rPr>
  </w:style>
  <w:style w:type="character" w:customStyle="1" w:styleId="ae">
    <w:name w:val="Заголовок Знак"/>
    <w:link w:val="ad"/>
    <w:uiPriority w:val="10"/>
    <w:rsid w:val="007E10A1"/>
    <w:rPr>
      <w:rFonts w:ascii="Cambria" w:eastAsia="Times New Roman" w:hAnsi="Cambria" w:cs="Times New Roman"/>
      <w:b/>
      <w:bCs/>
      <w:kern w:val="28"/>
      <w:sz w:val="32"/>
      <w:szCs w:val="32"/>
      <w:lang w:eastAsia="zh-CN"/>
    </w:rPr>
  </w:style>
  <w:style w:type="paragraph" w:styleId="af">
    <w:name w:val="Subtitle"/>
    <w:basedOn w:val="10"/>
    <w:next w:val="a0"/>
    <w:link w:val="af0"/>
    <w:uiPriority w:val="99"/>
    <w:qFormat/>
    <w:rsid w:val="00C51572"/>
    <w:pPr>
      <w:spacing w:before="60" w:after="120"/>
    </w:pPr>
    <w:rPr>
      <w:sz w:val="36"/>
      <w:szCs w:val="36"/>
    </w:rPr>
  </w:style>
  <w:style w:type="character" w:customStyle="1" w:styleId="af0">
    <w:name w:val="Подзаголовок Знак"/>
    <w:link w:val="af"/>
    <w:uiPriority w:val="11"/>
    <w:rsid w:val="007E10A1"/>
    <w:rPr>
      <w:rFonts w:ascii="Cambria" w:eastAsia="Times New Roman" w:hAnsi="Cambria" w:cs="Times New Roman"/>
      <w:sz w:val="24"/>
      <w:szCs w:val="24"/>
      <w:lang w:eastAsia="zh-CN"/>
    </w:rPr>
  </w:style>
  <w:style w:type="paragraph" w:styleId="af1">
    <w:name w:val="No Spacing"/>
    <w:uiPriority w:val="99"/>
    <w:qFormat/>
    <w:rsid w:val="00C51572"/>
    <w:rPr>
      <w:lang w:eastAsia="ja-JP"/>
    </w:rPr>
  </w:style>
  <w:style w:type="character" w:customStyle="1" w:styleId="af2">
    <w:name w:val="Верхний колонтитул Знак"/>
    <w:link w:val="af3"/>
    <w:uiPriority w:val="99"/>
    <w:locked/>
    <w:rsid w:val="00C51572"/>
    <w:rPr>
      <w:rFonts w:cs="Times New Roman"/>
    </w:rPr>
  </w:style>
  <w:style w:type="paragraph" w:styleId="af3">
    <w:name w:val="header"/>
    <w:basedOn w:val="a"/>
    <w:link w:val="af2"/>
    <w:uiPriority w:val="99"/>
    <w:rsid w:val="00C51572"/>
    <w:pPr>
      <w:tabs>
        <w:tab w:val="center" w:pos="4680"/>
        <w:tab w:val="right" w:pos="9360"/>
      </w:tabs>
    </w:pPr>
  </w:style>
  <w:style w:type="character" w:customStyle="1" w:styleId="HeaderChar1">
    <w:name w:val="Header Char1"/>
    <w:uiPriority w:val="99"/>
    <w:semiHidden/>
    <w:rsid w:val="007E10A1"/>
    <w:rPr>
      <w:sz w:val="24"/>
      <w:szCs w:val="24"/>
      <w:lang w:eastAsia="zh-CN"/>
    </w:rPr>
  </w:style>
  <w:style w:type="character" w:customStyle="1" w:styleId="af4">
    <w:name w:val="Нижний колонтитул Знак"/>
    <w:link w:val="af5"/>
    <w:uiPriority w:val="99"/>
    <w:locked/>
    <w:rsid w:val="00C51572"/>
    <w:rPr>
      <w:rFonts w:cs="Times New Roman"/>
    </w:rPr>
  </w:style>
  <w:style w:type="paragraph" w:styleId="af5">
    <w:name w:val="footer"/>
    <w:basedOn w:val="a"/>
    <w:link w:val="af4"/>
    <w:uiPriority w:val="99"/>
    <w:rsid w:val="00C51572"/>
    <w:pPr>
      <w:tabs>
        <w:tab w:val="center" w:pos="4680"/>
        <w:tab w:val="right" w:pos="9360"/>
      </w:tabs>
    </w:pPr>
  </w:style>
  <w:style w:type="character" w:customStyle="1" w:styleId="FooterChar1">
    <w:name w:val="Footer Char1"/>
    <w:uiPriority w:val="99"/>
    <w:semiHidden/>
    <w:rsid w:val="007E10A1"/>
    <w:rPr>
      <w:sz w:val="24"/>
      <w:szCs w:val="24"/>
      <w:lang w:eastAsia="zh-CN"/>
    </w:rPr>
  </w:style>
  <w:style w:type="paragraph" w:styleId="af6">
    <w:name w:val="Balloon Text"/>
    <w:basedOn w:val="a"/>
    <w:link w:val="af7"/>
    <w:uiPriority w:val="99"/>
    <w:semiHidden/>
    <w:unhideWhenUsed/>
    <w:rsid w:val="004445C8"/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link w:val="af6"/>
    <w:uiPriority w:val="99"/>
    <w:semiHidden/>
    <w:rsid w:val="004445C8"/>
    <w:rPr>
      <w:rFonts w:ascii="Segoe UI" w:hAnsi="Segoe UI" w:cs="Segoe UI"/>
      <w:sz w:val="18"/>
      <w:szCs w:val="18"/>
      <w:lang w:eastAsia="zh-CN"/>
    </w:rPr>
  </w:style>
  <w:style w:type="character" w:customStyle="1" w:styleId="2DOutput">
    <w:name w:val="2D Output"/>
    <w:uiPriority w:val="99"/>
    <w:rsid w:val="006D68F7"/>
    <w:rPr>
      <w:color w:val="0000FF"/>
    </w:rPr>
  </w:style>
  <w:style w:type="paragraph" w:customStyle="1" w:styleId="MapleOutput1">
    <w:name w:val="Maple Output1"/>
    <w:uiPriority w:val="99"/>
    <w:rsid w:val="006D68F7"/>
    <w:pPr>
      <w:autoSpaceDE w:val="0"/>
      <w:autoSpaceDN w:val="0"/>
      <w:adjustRightInd w:val="0"/>
      <w:spacing w:line="312" w:lineRule="auto"/>
      <w:jc w:val="center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934E9-EBBD-418E-964B-9C6DE4B1E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Kate_B</dc:creator>
  <cp:keywords/>
  <dc:description/>
  <cp:lastModifiedBy>Andrey Lysenkov</cp:lastModifiedBy>
  <cp:revision>12</cp:revision>
  <cp:lastPrinted>2015-09-21T12:01:00Z</cp:lastPrinted>
  <dcterms:created xsi:type="dcterms:W3CDTF">2015-09-20T18:10:00Z</dcterms:created>
  <dcterms:modified xsi:type="dcterms:W3CDTF">2015-12-22T13:52:00Z</dcterms:modified>
</cp:coreProperties>
</file>